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4F" w:rsidRPr="00FD27B4" w:rsidRDefault="00B0753A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ABC</w:t>
      </w:r>
      <w:r w:rsidR="004B3965" w:rsidRPr="00FD27B4">
        <w:rPr>
          <w:rFonts w:asciiTheme="minorHAnsi" w:hAnsiTheme="minorHAnsi" w:cstheme="minorHAnsi"/>
          <w:b/>
          <w:bCs/>
          <w:sz w:val="20"/>
          <w:szCs w:val="20"/>
        </w:rPr>
        <w:t xml:space="preserve"> KUMAR</w:t>
      </w:r>
    </w:p>
    <w:p w:rsidR="00AA604F" w:rsidRPr="00FD27B4" w:rsidRDefault="00E73E00">
      <w:pPr>
        <w:ind w:right="-22"/>
        <w:jc w:val="both"/>
        <w:rPr>
          <w:rFonts w:asciiTheme="minorHAnsi" w:hAnsiTheme="minorHAnsi" w:cstheme="minorHAnsi"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  <w:u w:val="single"/>
        </w:rPr>
        <w:t>Contact</w:t>
      </w:r>
      <w:r w:rsidR="00AA604F" w:rsidRPr="00FD27B4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 xml:space="preserve"> </w:t>
      </w:r>
      <w:r w:rsidR="002F75DB" w:rsidRPr="00FD27B4">
        <w:rPr>
          <w:rFonts w:asciiTheme="minorHAnsi" w:hAnsiTheme="minorHAnsi" w:cstheme="minorHAnsi"/>
          <w:b/>
          <w:sz w:val="20"/>
          <w:szCs w:val="20"/>
          <w:u w:val="single"/>
        </w:rPr>
        <w:t>N</w:t>
      </w:r>
      <w:r w:rsidR="00AA604F" w:rsidRPr="00FD27B4">
        <w:rPr>
          <w:rFonts w:asciiTheme="minorHAnsi" w:hAnsiTheme="minorHAnsi" w:cstheme="minorHAnsi"/>
          <w:b/>
          <w:sz w:val="20"/>
          <w:szCs w:val="20"/>
          <w:u w:val="single"/>
        </w:rPr>
        <w:t>o:</w:t>
      </w:r>
      <w:r w:rsidR="00382648" w:rsidRPr="00FD27B4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r w:rsidR="00042C74">
        <w:rPr>
          <w:rFonts w:asciiTheme="minorHAnsi" w:hAnsiTheme="minorHAnsi" w:cstheme="minorHAnsi"/>
          <w:b/>
          <w:sz w:val="20"/>
          <w:szCs w:val="20"/>
          <w:u w:val="single"/>
        </w:rPr>
        <w:t>1234567890</w:t>
      </w:r>
      <w:r w:rsidR="00AA604F" w:rsidRPr="00FD27B4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 xml:space="preserve">                            </w:t>
      </w:r>
      <w:r w:rsidR="007A019D" w:rsidRPr="00FD27B4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 xml:space="preserve">               </w:t>
      </w:r>
      <w:r w:rsidR="00F5197B" w:rsidRPr="00FD27B4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 xml:space="preserve">                     </w:t>
      </w:r>
      <w:r w:rsidR="00984757" w:rsidRPr="00FD27B4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ab/>
      </w:r>
      <w:r w:rsidR="00984757" w:rsidRPr="00FD27B4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ab/>
      </w:r>
      <w:r w:rsidR="00984757" w:rsidRPr="00FD27B4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ab/>
        <w:t xml:space="preserve">      </w:t>
      </w:r>
      <w:r w:rsidR="00EE6BB4" w:rsidRPr="00FD27B4">
        <w:rPr>
          <w:rFonts w:asciiTheme="minorHAnsi" w:hAnsiTheme="minorHAnsi" w:cstheme="minorHAnsi"/>
          <w:b/>
          <w:sz w:val="20"/>
          <w:szCs w:val="20"/>
          <w:u w:val="single"/>
        </w:rPr>
        <w:t>E-M</w:t>
      </w:r>
      <w:r w:rsidR="00AA604F" w:rsidRPr="00FD27B4">
        <w:rPr>
          <w:rFonts w:asciiTheme="minorHAnsi" w:hAnsiTheme="minorHAnsi" w:cstheme="minorHAnsi"/>
          <w:b/>
          <w:sz w:val="20"/>
          <w:szCs w:val="20"/>
          <w:u w:val="single"/>
        </w:rPr>
        <w:t>ail:</w:t>
      </w:r>
      <w:r w:rsidR="00AA604F" w:rsidRPr="00FD27B4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 xml:space="preserve"> </w:t>
      </w:r>
      <w:r w:rsidR="00B0753A">
        <w:rPr>
          <w:rFonts w:asciiTheme="minorHAnsi" w:eastAsia="Times New Roman" w:hAnsiTheme="minorHAnsi" w:cstheme="minorHAnsi"/>
          <w:color w:val="0070C0"/>
          <w:sz w:val="20"/>
          <w:szCs w:val="20"/>
          <w:u w:val="single"/>
        </w:rPr>
        <w:t>abc</w:t>
      </w:r>
      <w:r w:rsidR="00AB69CC" w:rsidRPr="00372BAE">
        <w:rPr>
          <w:rFonts w:asciiTheme="minorHAnsi" w:eastAsia="Times New Roman" w:hAnsiTheme="minorHAnsi" w:cstheme="minorHAnsi"/>
          <w:color w:val="0070C0"/>
          <w:sz w:val="20"/>
          <w:szCs w:val="20"/>
          <w:u w:val="single"/>
        </w:rPr>
        <w:t>chpn</w:t>
      </w:r>
      <w:r w:rsidR="00B42037" w:rsidRPr="00372BAE">
        <w:rPr>
          <w:rFonts w:asciiTheme="minorHAnsi" w:eastAsia="Times New Roman" w:hAnsiTheme="minorHAnsi" w:cstheme="minorHAnsi"/>
          <w:color w:val="0070C0"/>
          <w:sz w:val="20"/>
          <w:szCs w:val="20"/>
          <w:u w:val="single"/>
        </w:rPr>
        <w:t>@</w:t>
      </w:r>
      <w:hyperlink r:id="rId7" w:history="1">
        <w:r w:rsidR="00AA604F" w:rsidRPr="00372BAE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gmail.com</w:t>
        </w:r>
      </w:hyperlink>
    </w:p>
    <w:p w:rsidR="00280F14" w:rsidRPr="00FD27B4" w:rsidRDefault="00280F14">
      <w:pPr>
        <w:ind w:right="-22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bidiVisual/>
        <w:tblW w:w="0" w:type="auto"/>
        <w:tblInd w:w="108" w:type="dxa"/>
        <w:tblLayout w:type="fixed"/>
        <w:tblLook w:val="0000"/>
      </w:tblPr>
      <w:tblGrid>
        <w:gridCol w:w="9974"/>
      </w:tblGrid>
      <w:tr w:rsidR="00AA604F" w:rsidRPr="00FD27B4">
        <w:trPr>
          <w:trHeight w:val="152"/>
        </w:trPr>
        <w:tc>
          <w:tcPr>
            <w:tcW w:w="99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FBFBF"/>
          </w:tcPr>
          <w:p w:rsidR="00AA604F" w:rsidRPr="00FD27B4" w:rsidRDefault="00AA604F">
            <w:pPr>
              <w:pStyle w:val="Heading2"/>
              <w:numPr>
                <w:ilvl w:val="1"/>
                <w:numId w:val="2"/>
              </w:numPr>
              <w:bidi/>
              <w:snapToGrid w:val="0"/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D27B4">
              <w:rPr>
                <w:rFonts w:asciiTheme="minorHAnsi" w:hAnsiTheme="minorHAnsi" w:cstheme="minorHAnsi"/>
                <w:color w:val="000000"/>
                <w:sz w:val="20"/>
                <w:szCs w:val="20"/>
                <w:rtl/>
              </w:rPr>
              <w:t xml:space="preserve">        </w:t>
            </w:r>
            <w:r w:rsidRPr="00FD27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Objective</w:t>
            </w:r>
          </w:p>
        </w:tc>
      </w:tr>
    </w:tbl>
    <w:p w:rsidR="00DA5001" w:rsidRPr="00FD27B4" w:rsidRDefault="00DA5001" w:rsidP="009E0FD1">
      <w:pPr>
        <w:ind w:left="709"/>
        <w:rPr>
          <w:rFonts w:asciiTheme="minorHAnsi" w:hAnsiTheme="minorHAnsi" w:cstheme="minorHAnsi"/>
          <w:sz w:val="20"/>
          <w:szCs w:val="20"/>
        </w:rPr>
      </w:pPr>
    </w:p>
    <w:p w:rsidR="00280F14" w:rsidRDefault="00AA604F" w:rsidP="006E7C76">
      <w:pPr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FD27B4">
        <w:rPr>
          <w:rFonts w:asciiTheme="minorHAnsi" w:hAnsiTheme="minorHAnsi" w:cstheme="minorHAnsi"/>
          <w:sz w:val="20"/>
          <w:szCs w:val="20"/>
        </w:rPr>
        <w:t>The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904666" w:rsidRPr="00FD27B4">
        <w:rPr>
          <w:rFonts w:asciiTheme="minorHAnsi" w:hAnsiTheme="minorHAnsi" w:cstheme="minorHAnsi"/>
          <w:sz w:val="20"/>
          <w:szCs w:val="20"/>
        </w:rPr>
        <w:t>O</w:t>
      </w:r>
      <w:r w:rsidRPr="00FD27B4">
        <w:rPr>
          <w:rFonts w:asciiTheme="minorHAnsi" w:hAnsiTheme="minorHAnsi" w:cstheme="minorHAnsi"/>
          <w:sz w:val="20"/>
          <w:szCs w:val="20"/>
        </w:rPr>
        <w:t>rganization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6B5841" w:rsidRPr="00FD27B4">
        <w:rPr>
          <w:rFonts w:asciiTheme="minorHAnsi" w:hAnsiTheme="minorHAnsi" w:cstheme="minorHAnsi"/>
          <w:sz w:val="20"/>
          <w:szCs w:val="20"/>
        </w:rPr>
        <w:t>w</w:t>
      </w:r>
      <w:r w:rsidRPr="00FD27B4">
        <w:rPr>
          <w:rFonts w:asciiTheme="minorHAnsi" w:hAnsiTheme="minorHAnsi" w:cstheme="minorHAnsi"/>
          <w:sz w:val="20"/>
          <w:szCs w:val="20"/>
        </w:rPr>
        <w:t>ith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4C69E4" w:rsidRPr="00FD27B4">
        <w:rPr>
          <w:rFonts w:asciiTheme="minorHAnsi" w:hAnsiTheme="minorHAnsi" w:cstheme="minorHAnsi"/>
          <w:sz w:val="20"/>
          <w:szCs w:val="20"/>
        </w:rPr>
        <w:t>P</w:t>
      </w:r>
      <w:r w:rsidRPr="00FD27B4">
        <w:rPr>
          <w:rFonts w:asciiTheme="minorHAnsi" w:hAnsiTheme="minorHAnsi" w:cstheme="minorHAnsi"/>
          <w:sz w:val="20"/>
          <w:szCs w:val="20"/>
        </w:rPr>
        <w:t>ositive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4C69E4" w:rsidRPr="00FD27B4">
        <w:rPr>
          <w:rFonts w:asciiTheme="minorHAnsi" w:hAnsiTheme="minorHAnsi" w:cstheme="minorHAnsi"/>
          <w:sz w:val="20"/>
          <w:szCs w:val="20"/>
        </w:rPr>
        <w:t>G</w:t>
      </w:r>
      <w:r w:rsidRPr="00FD27B4">
        <w:rPr>
          <w:rFonts w:asciiTheme="minorHAnsi" w:hAnsiTheme="minorHAnsi" w:cstheme="minorHAnsi"/>
          <w:sz w:val="20"/>
          <w:szCs w:val="20"/>
        </w:rPr>
        <w:t>oal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and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Cs/>
          <w:sz w:val="20"/>
          <w:szCs w:val="20"/>
        </w:rPr>
        <w:t>Innovative</w:t>
      </w:r>
      <w:r w:rsidRPr="00FD27B4"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  <w:r w:rsidR="004C69E4" w:rsidRPr="00FD27B4">
        <w:rPr>
          <w:rFonts w:asciiTheme="minorHAnsi" w:hAnsiTheme="minorHAnsi" w:cstheme="minorHAnsi"/>
          <w:bCs/>
          <w:sz w:val="20"/>
          <w:szCs w:val="20"/>
        </w:rPr>
        <w:t>E</w:t>
      </w:r>
      <w:r w:rsidRPr="00FD27B4">
        <w:rPr>
          <w:rFonts w:asciiTheme="minorHAnsi" w:hAnsiTheme="minorHAnsi" w:cstheme="minorHAnsi"/>
          <w:bCs/>
          <w:sz w:val="20"/>
          <w:szCs w:val="20"/>
        </w:rPr>
        <w:t>nvironment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will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be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best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for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bringing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all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my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024139" w:rsidRPr="00FD27B4">
        <w:rPr>
          <w:rFonts w:asciiTheme="minorHAnsi" w:hAnsiTheme="minorHAnsi" w:cstheme="minorHAnsi"/>
          <w:sz w:val="20"/>
          <w:szCs w:val="20"/>
        </w:rPr>
        <w:t>Q</w:t>
      </w:r>
      <w:r w:rsidRPr="00FD27B4">
        <w:rPr>
          <w:rFonts w:asciiTheme="minorHAnsi" w:hAnsiTheme="minorHAnsi" w:cstheme="minorHAnsi"/>
          <w:sz w:val="20"/>
          <w:szCs w:val="20"/>
        </w:rPr>
        <w:t>ualities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to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the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024139" w:rsidRPr="00FD27B4">
        <w:rPr>
          <w:rFonts w:asciiTheme="minorHAnsi" w:hAnsiTheme="minorHAnsi" w:cstheme="minorHAnsi"/>
          <w:sz w:val="20"/>
          <w:szCs w:val="20"/>
        </w:rPr>
        <w:t>S</w:t>
      </w:r>
      <w:r w:rsidRPr="00FD27B4">
        <w:rPr>
          <w:rFonts w:asciiTheme="minorHAnsi" w:hAnsiTheme="minorHAnsi" w:cstheme="minorHAnsi"/>
          <w:sz w:val="20"/>
          <w:szCs w:val="20"/>
        </w:rPr>
        <w:t>urface.</w:t>
      </w:r>
    </w:p>
    <w:p w:rsidR="006E7C76" w:rsidRPr="006E7C76" w:rsidRDefault="006E7C76" w:rsidP="006E7C76">
      <w:pPr>
        <w:ind w:left="720"/>
        <w:rPr>
          <w:rFonts w:asciiTheme="minorHAnsi" w:hAnsiTheme="minorHAnsi" w:cstheme="minorHAnsi"/>
          <w:sz w:val="20"/>
          <w:szCs w:val="20"/>
        </w:rPr>
      </w:pPr>
    </w:p>
    <w:tbl>
      <w:tblPr>
        <w:bidiVisual/>
        <w:tblW w:w="0" w:type="auto"/>
        <w:tblInd w:w="108" w:type="dxa"/>
        <w:tblLayout w:type="fixed"/>
        <w:tblLook w:val="0000"/>
      </w:tblPr>
      <w:tblGrid>
        <w:gridCol w:w="9974"/>
      </w:tblGrid>
      <w:tr w:rsidR="00AA604F" w:rsidRPr="00FD27B4">
        <w:trPr>
          <w:trHeight w:val="152"/>
        </w:trPr>
        <w:tc>
          <w:tcPr>
            <w:tcW w:w="99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FBFBF"/>
          </w:tcPr>
          <w:p w:rsidR="00AA604F" w:rsidRPr="00FD27B4" w:rsidRDefault="00AA604F">
            <w:pPr>
              <w:pStyle w:val="Heading2"/>
              <w:numPr>
                <w:ilvl w:val="1"/>
                <w:numId w:val="2"/>
              </w:numPr>
              <w:bidi/>
              <w:snapToGrid w:val="0"/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D27B4">
              <w:rPr>
                <w:rFonts w:asciiTheme="minorHAnsi" w:hAnsiTheme="minorHAnsi" w:cstheme="minorHAnsi"/>
                <w:color w:val="000000"/>
                <w:sz w:val="20"/>
                <w:szCs w:val="20"/>
                <w:rtl/>
              </w:rPr>
              <w:t xml:space="preserve">        </w:t>
            </w:r>
            <w:r w:rsidRPr="00FD27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Professional Summary</w:t>
            </w:r>
          </w:p>
        </w:tc>
      </w:tr>
    </w:tbl>
    <w:p w:rsidR="0030355A" w:rsidRPr="00FD27B4" w:rsidRDefault="0030355A" w:rsidP="0030355A">
      <w:pPr>
        <w:ind w:left="72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p w:rsidR="0030355A" w:rsidRPr="00FD27B4" w:rsidRDefault="0030355A" w:rsidP="004B46D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sz w:val="20"/>
          <w:szCs w:val="20"/>
        </w:rPr>
        <w:t>A Result Oriented &amp; Self learne</w:t>
      </w:r>
      <w:r w:rsidR="00E52FD0" w:rsidRPr="00FD27B4">
        <w:rPr>
          <w:rFonts w:asciiTheme="minorHAnsi" w:hAnsiTheme="minorHAnsi" w:cstheme="minorHAnsi"/>
          <w:sz w:val="20"/>
          <w:szCs w:val="20"/>
        </w:rPr>
        <w:t xml:space="preserve">d Software Professional with </w:t>
      </w:r>
      <w:r w:rsidR="0068570A" w:rsidRPr="00FD27B4">
        <w:rPr>
          <w:rFonts w:asciiTheme="minorHAnsi" w:hAnsiTheme="minorHAnsi" w:cstheme="minorHAnsi"/>
          <w:sz w:val="20"/>
          <w:szCs w:val="20"/>
        </w:rPr>
        <w:t>5</w:t>
      </w:r>
      <w:r w:rsidR="00124E7E">
        <w:rPr>
          <w:rFonts w:asciiTheme="minorHAnsi" w:hAnsiTheme="minorHAnsi" w:cstheme="minorHAnsi"/>
          <w:sz w:val="20"/>
          <w:szCs w:val="20"/>
        </w:rPr>
        <w:t>.6</w:t>
      </w:r>
      <w:r w:rsidR="00436084">
        <w:rPr>
          <w:rFonts w:asciiTheme="minorHAnsi" w:hAnsiTheme="minorHAnsi" w:cstheme="minorHAnsi"/>
          <w:sz w:val="20"/>
          <w:szCs w:val="20"/>
        </w:rPr>
        <w:t xml:space="preserve"> </w:t>
      </w:r>
      <w:r w:rsidR="00171311" w:rsidRPr="00FD27B4">
        <w:rPr>
          <w:rFonts w:asciiTheme="minorHAnsi" w:hAnsiTheme="minorHAnsi" w:cstheme="minorHAnsi"/>
          <w:sz w:val="20"/>
          <w:szCs w:val="20"/>
        </w:rPr>
        <w:t xml:space="preserve"> </w:t>
      </w:r>
      <w:r w:rsidR="003F2BF2">
        <w:rPr>
          <w:rFonts w:asciiTheme="minorHAnsi" w:hAnsiTheme="minorHAnsi" w:cstheme="minorHAnsi"/>
          <w:sz w:val="20"/>
          <w:szCs w:val="20"/>
        </w:rPr>
        <w:t>y</w:t>
      </w:r>
      <w:r w:rsidR="003F2BF2" w:rsidRPr="00FD27B4">
        <w:rPr>
          <w:rFonts w:asciiTheme="minorHAnsi" w:hAnsiTheme="minorHAnsi" w:cstheme="minorHAnsi"/>
          <w:sz w:val="20"/>
          <w:szCs w:val="20"/>
        </w:rPr>
        <w:t>r</w:t>
      </w:r>
      <w:r w:rsidR="003F2BF2">
        <w:rPr>
          <w:rFonts w:asciiTheme="minorHAnsi" w:hAnsiTheme="minorHAnsi" w:cstheme="minorHAnsi"/>
          <w:sz w:val="20"/>
          <w:szCs w:val="20"/>
        </w:rPr>
        <w:t xml:space="preserve">s. </w:t>
      </w:r>
      <w:r w:rsidRPr="00FD27B4">
        <w:rPr>
          <w:rFonts w:asciiTheme="minorHAnsi" w:hAnsiTheme="minorHAnsi" w:cstheme="minorHAnsi"/>
          <w:sz w:val="20"/>
          <w:szCs w:val="20"/>
        </w:rPr>
        <w:t>Experience in Software Development using Java and J2EE Technologies.</w:t>
      </w:r>
    </w:p>
    <w:p w:rsidR="007B1DAA" w:rsidRPr="00FD27B4" w:rsidRDefault="00A45DB2" w:rsidP="004B46D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sz w:val="20"/>
          <w:szCs w:val="20"/>
        </w:rPr>
        <w:t xml:space="preserve">Experience in Developing ERP Applications using </w:t>
      </w:r>
      <w:r w:rsidRPr="00FD27B4">
        <w:rPr>
          <w:rFonts w:asciiTheme="minorHAnsi" w:hAnsiTheme="minorHAnsi" w:cstheme="minorHAnsi"/>
          <w:b/>
          <w:sz w:val="20"/>
          <w:szCs w:val="20"/>
        </w:rPr>
        <w:t>Java</w:t>
      </w:r>
      <w:r w:rsidR="007241E8" w:rsidRPr="00FD27B4">
        <w:rPr>
          <w:rFonts w:asciiTheme="minorHAnsi" w:hAnsiTheme="minorHAnsi" w:cstheme="minorHAnsi"/>
          <w:sz w:val="20"/>
          <w:szCs w:val="20"/>
        </w:rPr>
        <w:t xml:space="preserve"> ,</w:t>
      </w:r>
      <w:r w:rsidR="00092F92" w:rsidRPr="00FD27B4">
        <w:rPr>
          <w:rFonts w:asciiTheme="minorHAnsi" w:hAnsiTheme="minorHAnsi" w:cstheme="minorHAnsi"/>
          <w:sz w:val="20"/>
          <w:szCs w:val="20"/>
        </w:rPr>
        <w:t xml:space="preserve"> </w:t>
      </w:r>
      <w:r w:rsidR="007241E8" w:rsidRPr="00FD27B4">
        <w:rPr>
          <w:rFonts w:asciiTheme="minorHAnsi" w:hAnsiTheme="minorHAnsi" w:cstheme="minorHAnsi"/>
          <w:b/>
          <w:sz w:val="20"/>
          <w:szCs w:val="20"/>
        </w:rPr>
        <w:t>J2</w:t>
      </w:r>
      <w:r w:rsidR="00E01628" w:rsidRPr="00FD27B4">
        <w:rPr>
          <w:rFonts w:asciiTheme="minorHAnsi" w:hAnsiTheme="minorHAnsi" w:cstheme="minorHAnsi"/>
          <w:b/>
          <w:sz w:val="20"/>
          <w:szCs w:val="20"/>
        </w:rPr>
        <w:t>EE</w:t>
      </w:r>
      <w:r w:rsidR="007241E8" w:rsidRPr="00FD27B4">
        <w:rPr>
          <w:rFonts w:asciiTheme="minorHAnsi" w:hAnsiTheme="minorHAnsi" w:cstheme="minorHAnsi"/>
          <w:sz w:val="20"/>
          <w:szCs w:val="20"/>
        </w:rPr>
        <w:t xml:space="preserve"> ,</w:t>
      </w:r>
      <w:r w:rsidR="00D63A12" w:rsidRPr="00FD27B4">
        <w:rPr>
          <w:rFonts w:asciiTheme="minorHAnsi" w:hAnsiTheme="minorHAnsi" w:cstheme="minorHAnsi"/>
          <w:sz w:val="20"/>
          <w:szCs w:val="20"/>
        </w:rPr>
        <w:t xml:space="preserve"> </w:t>
      </w:r>
      <w:r w:rsidR="007241E8" w:rsidRPr="00FD27B4">
        <w:rPr>
          <w:rFonts w:asciiTheme="minorHAnsi" w:hAnsiTheme="minorHAnsi" w:cstheme="minorHAnsi"/>
          <w:b/>
          <w:sz w:val="20"/>
          <w:szCs w:val="20"/>
        </w:rPr>
        <w:t xml:space="preserve">Spring Boot </w:t>
      </w:r>
      <w:r w:rsidR="007241E8" w:rsidRPr="00FD27B4">
        <w:rPr>
          <w:rFonts w:asciiTheme="minorHAnsi" w:hAnsiTheme="minorHAnsi" w:cstheme="minorHAnsi"/>
          <w:sz w:val="20"/>
          <w:szCs w:val="20"/>
        </w:rPr>
        <w:t>,</w:t>
      </w:r>
      <w:r w:rsidRPr="00FD27B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04F" w:rsidRPr="00FD27B4" w:rsidRDefault="00313A50" w:rsidP="004B46D0">
      <w:pPr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</w:rPr>
        <w:t xml:space="preserve">Rest </w:t>
      </w:r>
      <w:r w:rsidR="00F80F77" w:rsidRPr="00FD27B4">
        <w:rPr>
          <w:rFonts w:asciiTheme="minorHAnsi" w:hAnsiTheme="minorHAnsi" w:cstheme="minorHAnsi"/>
          <w:b/>
          <w:sz w:val="20"/>
          <w:szCs w:val="20"/>
        </w:rPr>
        <w:t>Web Services,</w:t>
      </w:r>
      <w:r w:rsidR="00437A2A" w:rsidRPr="00FD27B4">
        <w:rPr>
          <w:rFonts w:asciiTheme="minorHAnsi" w:hAnsiTheme="minorHAnsi" w:cstheme="minorHAnsi"/>
          <w:sz w:val="20"/>
          <w:szCs w:val="20"/>
        </w:rPr>
        <w:t xml:space="preserve"> </w:t>
      </w:r>
      <w:r w:rsidR="00871B04" w:rsidRPr="00FD27B4">
        <w:rPr>
          <w:rFonts w:asciiTheme="minorHAnsi" w:hAnsiTheme="minorHAnsi" w:cstheme="minorHAnsi"/>
          <w:b/>
          <w:sz w:val="20"/>
          <w:szCs w:val="20"/>
        </w:rPr>
        <w:t xml:space="preserve">Hibernate, </w:t>
      </w:r>
      <w:r w:rsidR="003117E3" w:rsidRPr="00FD27B4">
        <w:rPr>
          <w:rFonts w:asciiTheme="minorHAnsi" w:hAnsiTheme="minorHAnsi" w:cstheme="minorHAnsi"/>
          <w:b/>
          <w:sz w:val="20"/>
          <w:szCs w:val="20"/>
        </w:rPr>
        <w:t>Spring</w:t>
      </w:r>
      <w:r w:rsidR="00304A94" w:rsidRPr="00FD27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117E3" w:rsidRPr="00FD27B4">
        <w:rPr>
          <w:rFonts w:asciiTheme="minorHAnsi" w:hAnsiTheme="minorHAnsi" w:cstheme="minorHAnsi"/>
          <w:b/>
          <w:sz w:val="20"/>
          <w:szCs w:val="20"/>
        </w:rPr>
        <w:t>,</w:t>
      </w:r>
      <w:r w:rsidR="00D63A12" w:rsidRPr="00FD27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51B38" w:rsidRPr="00FD27B4">
        <w:rPr>
          <w:rFonts w:asciiTheme="minorHAnsi" w:hAnsiTheme="minorHAnsi" w:cstheme="minorHAnsi"/>
          <w:b/>
          <w:sz w:val="20"/>
          <w:szCs w:val="20"/>
        </w:rPr>
        <w:t>JPA</w:t>
      </w:r>
      <w:r w:rsidR="008C7881">
        <w:rPr>
          <w:rFonts w:asciiTheme="minorHAnsi" w:hAnsiTheme="minorHAnsi" w:cstheme="minorHAnsi"/>
          <w:b/>
          <w:sz w:val="20"/>
          <w:szCs w:val="20"/>
        </w:rPr>
        <w:t>,</w:t>
      </w:r>
      <w:r w:rsidR="00462C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071A7" w:rsidRPr="00FD27B4">
        <w:rPr>
          <w:rFonts w:asciiTheme="minorHAnsi" w:hAnsiTheme="minorHAnsi" w:cstheme="minorHAnsi"/>
          <w:b/>
          <w:sz w:val="20"/>
          <w:szCs w:val="20"/>
        </w:rPr>
        <w:t>MongoDB,</w:t>
      </w:r>
      <w:r w:rsidR="00333C5A" w:rsidRPr="00FD27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C2A3C" w:rsidRPr="00FD27B4">
        <w:rPr>
          <w:rFonts w:asciiTheme="minorHAnsi" w:hAnsiTheme="minorHAnsi" w:cstheme="minorHAnsi"/>
          <w:b/>
          <w:sz w:val="20"/>
          <w:szCs w:val="20"/>
        </w:rPr>
        <w:t>ActiveMQ</w:t>
      </w:r>
      <w:r w:rsidR="00F40CD8" w:rsidRPr="00FD27B4">
        <w:rPr>
          <w:rFonts w:asciiTheme="minorHAnsi" w:hAnsiTheme="minorHAnsi" w:cstheme="minorHAnsi"/>
          <w:b/>
          <w:sz w:val="20"/>
          <w:szCs w:val="20"/>
        </w:rPr>
        <w:t>,</w:t>
      </w:r>
      <w:r w:rsidR="00977363" w:rsidRPr="00FD27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4D65">
        <w:rPr>
          <w:rFonts w:asciiTheme="minorHAnsi" w:hAnsiTheme="minorHAnsi" w:cstheme="minorHAnsi"/>
          <w:b/>
          <w:sz w:val="20"/>
          <w:szCs w:val="20"/>
        </w:rPr>
        <w:t xml:space="preserve">Sqoop, </w:t>
      </w:r>
      <w:r w:rsidR="00796DFA" w:rsidRPr="00FD27B4">
        <w:rPr>
          <w:rFonts w:asciiTheme="minorHAnsi" w:hAnsiTheme="minorHAnsi" w:cstheme="minorHAnsi"/>
          <w:b/>
          <w:sz w:val="20"/>
          <w:szCs w:val="20"/>
        </w:rPr>
        <w:t>Consul, FCM</w:t>
      </w:r>
      <w:r w:rsidR="00C40AB1" w:rsidRPr="00FD27B4">
        <w:rPr>
          <w:rFonts w:asciiTheme="minorHAnsi" w:hAnsiTheme="minorHAnsi" w:cstheme="minorHAnsi"/>
          <w:b/>
          <w:sz w:val="20"/>
          <w:szCs w:val="20"/>
        </w:rPr>
        <w:t>.</w:t>
      </w:r>
    </w:p>
    <w:p w:rsidR="004C2A47" w:rsidRDefault="00681B23" w:rsidP="004B46D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Hands on Exposure of </w:t>
      </w:r>
      <w:r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Spring Boot Tool</w:t>
      </w: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:rsidR="00D11F3B" w:rsidRPr="00FD27B4" w:rsidRDefault="00D642F8" w:rsidP="004B46D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Hands on Exposure of </w:t>
      </w:r>
      <w:r w:rsidR="00D11F3B" w:rsidRPr="00BC76A7">
        <w:rPr>
          <w:rFonts w:asciiTheme="minorHAnsi" w:hAnsiTheme="minorHAnsi" w:cstheme="minorHAnsi"/>
          <w:b/>
          <w:bCs/>
          <w:color w:val="000000"/>
          <w:sz w:val="20"/>
          <w:szCs w:val="20"/>
        </w:rPr>
        <w:t>ELK Stack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with Microservices</w:t>
      </w:r>
    </w:p>
    <w:p w:rsidR="00681B23" w:rsidRPr="00FD27B4" w:rsidRDefault="00B333E6" w:rsidP="004B46D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Hands on Exposure of </w:t>
      </w:r>
      <w:r w:rsidR="003C48EB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Micro Services</w:t>
      </w:r>
      <w:r w:rsidR="0016521C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Architecture</w:t>
      </w:r>
      <w:r w:rsidR="00681B23"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:rsidR="00E82606" w:rsidRPr="00FD27B4" w:rsidRDefault="00E82606" w:rsidP="004B46D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>Hands on Exposure</w:t>
      </w:r>
      <w:r w:rsidR="00416A61"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of </w:t>
      </w:r>
      <w:r w:rsidR="003E2E00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Spring,</w:t>
      </w:r>
      <w:r w:rsidR="00B333E6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3F3128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Hibernate,</w:t>
      </w:r>
      <w:r w:rsidR="00B333E6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3F3128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Web Services</w:t>
      </w:r>
      <w:r w:rsidR="00395B60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Framework. </w:t>
      </w:r>
    </w:p>
    <w:p w:rsidR="000D5D21" w:rsidRPr="00FD27B4" w:rsidRDefault="000D5D21" w:rsidP="004B46D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>Exposure on 3</w:t>
      </w:r>
      <w:r w:rsidRPr="00FD27B4">
        <w:rPr>
          <w:rFonts w:asciiTheme="minorHAnsi" w:hAnsiTheme="minorHAnsi" w:cstheme="minorHAnsi"/>
          <w:bCs/>
          <w:color w:val="000000"/>
          <w:sz w:val="20"/>
          <w:szCs w:val="20"/>
          <w:vertAlign w:val="superscript"/>
        </w:rPr>
        <w:t>rd</w:t>
      </w: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party Azure Translation API. </w:t>
      </w:r>
    </w:p>
    <w:p w:rsidR="00440176" w:rsidRPr="00FD27B4" w:rsidRDefault="00440176" w:rsidP="004B46D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Knowledge of </w:t>
      </w:r>
      <w:r w:rsidR="00CA7252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Servlets,</w:t>
      </w:r>
      <w:r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FA03F7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JSP,</w:t>
      </w:r>
      <w:r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J</w:t>
      </w:r>
      <w:r w:rsidR="005C5D5B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DBC</w:t>
      </w:r>
      <w:r w:rsidR="007B1DAA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.</w:t>
      </w:r>
    </w:p>
    <w:p w:rsidR="00B96183" w:rsidRPr="00FD27B4" w:rsidRDefault="00B96183" w:rsidP="004B46D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>Ex</w:t>
      </w:r>
      <w:r w:rsidR="004A4DE3"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>posure</w:t>
      </w: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in Developing Application using </w:t>
      </w:r>
      <w:r w:rsidR="003B45E4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Maven, Gradle</w:t>
      </w:r>
      <w:r w:rsidR="0046731C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,</w:t>
      </w:r>
      <w:r w:rsidR="00402321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012FE3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SVN,</w:t>
      </w:r>
      <w:r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8E20C3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Git,</w:t>
      </w:r>
      <w:r w:rsidR="00402321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B26D6F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Jenkins</w:t>
      </w: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:rsidR="004E2376" w:rsidRPr="00D11F3B" w:rsidRDefault="007241E8" w:rsidP="004B46D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D11F3B">
        <w:rPr>
          <w:rFonts w:asciiTheme="minorHAnsi" w:hAnsiTheme="minorHAnsi" w:cstheme="minorHAnsi"/>
          <w:bCs/>
          <w:color w:val="000000"/>
          <w:sz w:val="20"/>
          <w:szCs w:val="20"/>
        </w:rPr>
        <w:t>Knowledge</w:t>
      </w:r>
      <w:r w:rsidR="00F11A2F" w:rsidRPr="00D11F3B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of</w:t>
      </w:r>
      <w:r w:rsidRPr="00D11F3B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Pr="00D11F3B">
        <w:rPr>
          <w:rFonts w:asciiTheme="minorHAnsi" w:hAnsiTheme="minorHAnsi" w:cstheme="minorHAnsi"/>
          <w:b/>
          <w:sz w:val="20"/>
          <w:szCs w:val="20"/>
        </w:rPr>
        <w:t xml:space="preserve">Spring </w:t>
      </w:r>
      <w:r w:rsidR="000E138E" w:rsidRPr="00D11F3B">
        <w:rPr>
          <w:rFonts w:asciiTheme="minorHAnsi" w:hAnsiTheme="minorHAnsi" w:cstheme="minorHAnsi"/>
          <w:b/>
          <w:sz w:val="20"/>
          <w:szCs w:val="20"/>
        </w:rPr>
        <w:t>Rest, Spring Cloud Netflix Eureka</w:t>
      </w:r>
      <w:r w:rsidR="00AB1492" w:rsidRPr="00D11F3B">
        <w:rPr>
          <w:rFonts w:asciiTheme="minorHAnsi" w:hAnsiTheme="minorHAnsi" w:cstheme="minorHAnsi"/>
          <w:b/>
          <w:sz w:val="20"/>
          <w:szCs w:val="20"/>
        </w:rPr>
        <w:t>,</w:t>
      </w:r>
      <w:r w:rsidRPr="00D11F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403C6" w:rsidRPr="00D11F3B">
        <w:rPr>
          <w:rFonts w:asciiTheme="minorHAnsi" w:hAnsiTheme="minorHAnsi" w:cstheme="minorHAnsi"/>
          <w:b/>
          <w:sz w:val="20"/>
          <w:szCs w:val="20"/>
        </w:rPr>
        <w:t>Spring Cloud</w:t>
      </w:r>
      <w:r w:rsidR="005A2C0A" w:rsidRPr="00D11F3B">
        <w:rPr>
          <w:rFonts w:asciiTheme="minorHAnsi" w:hAnsiTheme="minorHAnsi" w:cstheme="minorHAnsi"/>
          <w:b/>
          <w:sz w:val="20"/>
          <w:szCs w:val="20"/>
        </w:rPr>
        <w:t xml:space="preserve"> Netflix</w:t>
      </w:r>
      <w:r w:rsidR="00C817FA" w:rsidRPr="00D11F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663A9" w:rsidRPr="00D11F3B">
        <w:rPr>
          <w:rFonts w:asciiTheme="minorHAnsi" w:hAnsiTheme="minorHAnsi" w:cstheme="minorHAnsi"/>
          <w:b/>
          <w:sz w:val="20"/>
          <w:szCs w:val="20"/>
        </w:rPr>
        <w:t>Hystrix,</w:t>
      </w:r>
      <w:r w:rsidR="00D11F3B" w:rsidRPr="00D11F3B">
        <w:rPr>
          <w:rFonts w:asciiTheme="minorHAnsi" w:hAnsiTheme="minorHAnsi" w:cstheme="minorHAnsi"/>
          <w:b/>
          <w:sz w:val="20"/>
          <w:szCs w:val="20"/>
        </w:rPr>
        <w:t xml:space="preserve"> Spring Cloud Config,</w:t>
      </w:r>
      <w:r w:rsidR="007C46F9" w:rsidRPr="00D11F3B">
        <w:rPr>
          <w:rFonts w:asciiTheme="minorHAnsi" w:hAnsiTheme="minorHAnsi" w:cstheme="minorHAnsi"/>
          <w:b/>
          <w:sz w:val="20"/>
          <w:szCs w:val="20"/>
        </w:rPr>
        <w:t xml:space="preserve"> Spring Cloud Zipkin, Spring cloud Sleuth, </w:t>
      </w:r>
      <w:r w:rsidR="00063084" w:rsidRPr="00D11F3B">
        <w:rPr>
          <w:rFonts w:asciiTheme="minorHAnsi" w:hAnsiTheme="minorHAnsi" w:cstheme="minorHAnsi"/>
          <w:b/>
          <w:sz w:val="20"/>
          <w:szCs w:val="20"/>
        </w:rPr>
        <w:t xml:space="preserve">Consul </w:t>
      </w:r>
      <w:r w:rsidR="005A2C0A" w:rsidRPr="00D11F3B">
        <w:rPr>
          <w:rFonts w:asciiTheme="minorHAnsi" w:hAnsiTheme="minorHAnsi" w:cstheme="minorHAnsi"/>
          <w:b/>
          <w:sz w:val="20"/>
          <w:szCs w:val="20"/>
        </w:rPr>
        <w:t>Discovery, Spring JMS,</w:t>
      </w:r>
      <w:r w:rsidR="0081382D" w:rsidRPr="00D11F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17103" w:rsidRPr="00D11F3B">
        <w:rPr>
          <w:rFonts w:asciiTheme="minorHAnsi" w:hAnsiTheme="minorHAnsi" w:cstheme="minorHAnsi"/>
          <w:b/>
          <w:sz w:val="20"/>
          <w:szCs w:val="20"/>
        </w:rPr>
        <w:t>FCM,</w:t>
      </w:r>
      <w:r w:rsidR="005D7E63" w:rsidRPr="00D11F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11F3B">
        <w:rPr>
          <w:rFonts w:asciiTheme="minorHAnsi" w:hAnsiTheme="minorHAnsi" w:cstheme="minorHAnsi"/>
          <w:b/>
          <w:sz w:val="20"/>
          <w:szCs w:val="20"/>
        </w:rPr>
        <w:t>Spring Data Jpa, Spring Hateoas</w:t>
      </w:r>
      <w:r w:rsidR="00B96183" w:rsidRPr="00D11F3B">
        <w:rPr>
          <w:rFonts w:asciiTheme="minorHAnsi" w:hAnsiTheme="minorHAnsi" w:cstheme="minorHAnsi"/>
          <w:b/>
          <w:sz w:val="20"/>
          <w:szCs w:val="20"/>
        </w:rPr>
        <w:t>,</w:t>
      </w:r>
      <w:r w:rsidR="00B96183" w:rsidRPr="00D11F3B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Log4J</w:t>
      </w:r>
      <w:r w:rsidR="00731733" w:rsidRPr="00D11F3B">
        <w:rPr>
          <w:rFonts w:asciiTheme="minorHAnsi" w:hAnsiTheme="minorHAnsi" w:cstheme="minorHAnsi"/>
          <w:b/>
          <w:bCs/>
          <w:color w:val="000000"/>
          <w:sz w:val="20"/>
          <w:szCs w:val="20"/>
        </w:rPr>
        <w:t>, Redis Cache</w:t>
      </w:r>
      <w:r w:rsidRPr="00D11F3B">
        <w:rPr>
          <w:rFonts w:asciiTheme="minorHAnsi" w:hAnsiTheme="minorHAnsi" w:cstheme="minorHAnsi"/>
          <w:b/>
          <w:sz w:val="20"/>
          <w:szCs w:val="20"/>
        </w:rPr>
        <w:t>.</w:t>
      </w:r>
    </w:p>
    <w:p w:rsidR="007C46F9" w:rsidRPr="00FD27B4" w:rsidRDefault="00DE543D" w:rsidP="004B46D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Knowledge of </w:t>
      </w:r>
      <w:r w:rsidR="001B1274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Docker</w:t>
      </w:r>
      <w:r w:rsidR="00E15324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with Spring Boot</w:t>
      </w:r>
      <w:r w:rsidR="00287BEF"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:rsidR="0078500F" w:rsidRPr="007A1AF9" w:rsidRDefault="00A71519" w:rsidP="007A1AF9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Knowledge of </w:t>
      </w:r>
      <w:r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CICD</w:t>
      </w: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:rsidR="003473BB" w:rsidRPr="00FD27B4" w:rsidRDefault="003473BB" w:rsidP="004B46D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Hands on Exposure of </w:t>
      </w:r>
      <w:r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POS</w:t>
      </w:r>
      <w:r w:rsidR="00733BE1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(Point Of Sale)</w:t>
      </w:r>
      <w:r w:rsidR="00593E47"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Module t</w:t>
      </w: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hrough </w:t>
      </w:r>
      <w:r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HTNG POS</w:t>
      </w: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Standard.</w:t>
      </w:r>
    </w:p>
    <w:p w:rsidR="00B96183" w:rsidRPr="00FD27B4" w:rsidRDefault="00B96183" w:rsidP="004B46D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>Hands on Expos</w:t>
      </w:r>
      <w:r w:rsidR="003A41ED"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>ure of Inventory Module t</w:t>
      </w:r>
      <w:r w:rsidR="0090141C"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>hrough</w:t>
      </w: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QuickBook</w:t>
      </w: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. </w:t>
      </w:r>
    </w:p>
    <w:p w:rsidR="00287BEF" w:rsidRPr="00FD27B4" w:rsidRDefault="00A250FF" w:rsidP="004B46D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Hands on Exposure with </w:t>
      </w:r>
      <w:r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Eclipse</w:t>
      </w:r>
      <w:r w:rsidR="00287BEF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,</w:t>
      </w:r>
      <w:r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STS</w:t>
      </w:r>
      <w:r w:rsidR="00287BEF"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:rsidR="00AA604F" w:rsidRPr="00FD27B4" w:rsidRDefault="00AA604F" w:rsidP="00940205">
      <w:pPr>
        <w:jc w:val="center"/>
        <w:rPr>
          <w:rFonts w:asciiTheme="minorHAnsi" w:hAnsiTheme="minorHAnsi" w:cstheme="minorHAnsi"/>
          <w:sz w:val="20"/>
          <w:szCs w:val="20"/>
        </w:rPr>
      </w:pPr>
    </w:p>
    <w:tbl>
      <w:tblPr>
        <w:bidiVisual/>
        <w:tblW w:w="0" w:type="auto"/>
        <w:tblInd w:w="108" w:type="dxa"/>
        <w:tblLayout w:type="fixed"/>
        <w:tblLook w:val="0000"/>
      </w:tblPr>
      <w:tblGrid>
        <w:gridCol w:w="9974"/>
      </w:tblGrid>
      <w:tr w:rsidR="00AA604F" w:rsidRPr="00FD27B4">
        <w:trPr>
          <w:trHeight w:val="152"/>
        </w:trPr>
        <w:tc>
          <w:tcPr>
            <w:tcW w:w="99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FBFBF"/>
          </w:tcPr>
          <w:p w:rsidR="00AA604F" w:rsidRPr="00FD27B4" w:rsidRDefault="00AA604F">
            <w:pPr>
              <w:pStyle w:val="Heading2"/>
              <w:numPr>
                <w:ilvl w:val="1"/>
                <w:numId w:val="2"/>
              </w:numPr>
              <w:bidi/>
              <w:snapToGrid w:val="0"/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D27B4">
              <w:rPr>
                <w:rFonts w:asciiTheme="minorHAnsi" w:hAnsiTheme="minorHAnsi" w:cstheme="minorHAnsi"/>
                <w:color w:val="000000"/>
                <w:sz w:val="20"/>
                <w:szCs w:val="20"/>
                <w:rtl/>
              </w:rPr>
              <w:t xml:space="preserve">        </w:t>
            </w:r>
            <w:r w:rsidRPr="00FD27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Professional Experience</w:t>
            </w:r>
          </w:p>
        </w:tc>
      </w:tr>
    </w:tbl>
    <w:p w:rsidR="006B6BC8" w:rsidRPr="00FD27B4" w:rsidRDefault="006B6BC8" w:rsidP="006B6BC8">
      <w:pPr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p w:rsidR="001D517F" w:rsidRPr="00FD27B4" w:rsidRDefault="001D517F" w:rsidP="007905A3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D27B4">
        <w:rPr>
          <w:rFonts w:asciiTheme="minorHAnsi" w:hAnsiTheme="minorHAnsi" w:cstheme="minorHAnsi"/>
          <w:sz w:val="20"/>
          <w:szCs w:val="20"/>
        </w:rPr>
        <w:t xml:space="preserve">Senior Developer at </w:t>
      </w:r>
      <w:r w:rsidR="00BA37AC">
        <w:rPr>
          <w:rFonts w:asciiTheme="minorHAnsi" w:hAnsiTheme="minorHAnsi" w:cstheme="minorHAnsi"/>
          <w:b/>
          <w:sz w:val="20"/>
          <w:szCs w:val="20"/>
        </w:rPr>
        <w:t>Abc</w:t>
      </w:r>
      <w:r w:rsidRPr="00FD27B4">
        <w:rPr>
          <w:rFonts w:asciiTheme="minorHAnsi" w:hAnsiTheme="minorHAnsi" w:cstheme="minorHAnsi"/>
          <w:b/>
          <w:sz w:val="20"/>
          <w:szCs w:val="20"/>
        </w:rPr>
        <w:t> Business Solutions Pvt. Ltd.</w:t>
      </w:r>
      <w:r w:rsidR="0072006E" w:rsidRPr="00FD27B4">
        <w:rPr>
          <w:rFonts w:asciiTheme="minorHAnsi" w:hAnsiTheme="minorHAnsi" w:cstheme="minorHAnsi"/>
          <w:color w:val="3C4043"/>
          <w:sz w:val="20"/>
          <w:szCs w:val="20"/>
          <w:shd w:val="clear" w:color="auto" w:fill="FFFFFF"/>
        </w:rPr>
        <w:t xml:space="preserve"> Since </w:t>
      </w:r>
      <w:r w:rsidR="0072006E" w:rsidRPr="00207527">
        <w:rPr>
          <w:rFonts w:asciiTheme="minorHAnsi" w:hAnsiTheme="minorHAnsi" w:cstheme="minorHAnsi"/>
          <w:b/>
          <w:color w:val="3C4043"/>
          <w:sz w:val="20"/>
          <w:szCs w:val="20"/>
          <w:shd w:val="clear" w:color="auto" w:fill="FFFFFF"/>
        </w:rPr>
        <w:t xml:space="preserve">November 2018 to till </w:t>
      </w:r>
      <w:r w:rsidR="00AA3548" w:rsidRPr="00207527">
        <w:rPr>
          <w:rFonts w:asciiTheme="minorHAnsi" w:hAnsiTheme="minorHAnsi" w:cstheme="minorHAnsi"/>
          <w:b/>
          <w:color w:val="3C4043"/>
          <w:sz w:val="20"/>
          <w:szCs w:val="20"/>
          <w:shd w:val="clear" w:color="auto" w:fill="FFFFFF"/>
        </w:rPr>
        <w:t>Date</w:t>
      </w:r>
      <w:r w:rsidR="00AA3548" w:rsidRPr="00FD27B4">
        <w:rPr>
          <w:rFonts w:asciiTheme="minorHAnsi" w:hAnsiTheme="minorHAnsi" w:cstheme="minorHAnsi"/>
          <w:b/>
          <w:color w:val="3C4043"/>
          <w:sz w:val="20"/>
          <w:szCs w:val="20"/>
          <w:shd w:val="clear" w:color="auto" w:fill="FFFFFF"/>
        </w:rPr>
        <w:t>.</w:t>
      </w:r>
    </w:p>
    <w:p w:rsidR="00A37C8B" w:rsidRPr="00FD27B4" w:rsidRDefault="00A37C8B" w:rsidP="007905A3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Senior Software Engineer </w:t>
      </w:r>
      <w:r w:rsidR="00E54664" w:rsidRPr="00FD27B4">
        <w:rPr>
          <w:rFonts w:asciiTheme="minorHAnsi" w:hAnsiTheme="minorHAnsi" w:cstheme="minorHAnsi"/>
          <w:sz w:val="20"/>
          <w:szCs w:val="20"/>
        </w:rPr>
        <w:t>a</w:t>
      </w:r>
      <w:r w:rsidRPr="00FD27B4">
        <w:rPr>
          <w:rFonts w:asciiTheme="minorHAnsi" w:hAnsiTheme="minorHAnsi" w:cstheme="minorHAnsi"/>
          <w:sz w:val="20"/>
          <w:szCs w:val="20"/>
        </w:rPr>
        <w:t>t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2E42B4">
        <w:rPr>
          <w:rFonts w:asciiTheme="minorHAnsi" w:hAnsiTheme="minorHAnsi" w:cstheme="minorHAnsi"/>
          <w:b/>
          <w:sz w:val="20"/>
          <w:szCs w:val="20"/>
        </w:rPr>
        <w:t>Abc</w:t>
      </w:r>
      <w:r w:rsidRPr="00FD27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577C4" w:rsidRPr="00FD27B4">
        <w:rPr>
          <w:rFonts w:asciiTheme="minorHAnsi" w:hAnsiTheme="minorHAnsi" w:cstheme="minorHAnsi"/>
          <w:b/>
          <w:sz w:val="20"/>
          <w:szCs w:val="20"/>
        </w:rPr>
        <w:t>InfoTech</w:t>
      </w:r>
      <w:r w:rsidRPr="00FD27B4">
        <w:rPr>
          <w:rFonts w:asciiTheme="minorHAnsi" w:hAnsiTheme="minorHAnsi" w:cstheme="minorHAnsi"/>
          <w:b/>
          <w:sz w:val="20"/>
          <w:szCs w:val="20"/>
        </w:rPr>
        <w:t xml:space="preserve"> Pvt.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 xml:space="preserve">Ltd. 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Since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>March 2017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>to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A7766B" w:rsidRPr="00FD27B4">
        <w:rPr>
          <w:rFonts w:asciiTheme="minorHAnsi" w:hAnsiTheme="minorHAnsi" w:cstheme="minorHAnsi"/>
          <w:b/>
          <w:sz w:val="20"/>
          <w:szCs w:val="20"/>
        </w:rPr>
        <w:t xml:space="preserve">November </w:t>
      </w:r>
      <w:r w:rsidR="00AA3548" w:rsidRPr="00FD27B4">
        <w:rPr>
          <w:rFonts w:asciiTheme="minorHAnsi" w:hAnsiTheme="minorHAnsi" w:cstheme="minorHAnsi"/>
          <w:b/>
          <w:sz w:val="20"/>
          <w:szCs w:val="20"/>
        </w:rPr>
        <w:t>2018.</w:t>
      </w:r>
    </w:p>
    <w:p w:rsidR="00A37C8B" w:rsidRPr="00FD27B4" w:rsidRDefault="00A37C8B" w:rsidP="00A37C8B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Software Engineer </w:t>
      </w:r>
      <w:r w:rsidR="00E54664" w:rsidRPr="00FD27B4">
        <w:rPr>
          <w:rFonts w:asciiTheme="minorHAnsi" w:hAnsiTheme="minorHAnsi" w:cstheme="minorHAnsi"/>
          <w:sz w:val="20"/>
          <w:szCs w:val="20"/>
        </w:rPr>
        <w:t>a</w:t>
      </w:r>
      <w:r w:rsidRPr="00FD27B4">
        <w:rPr>
          <w:rFonts w:asciiTheme="minorHAnsi" w:hAnsiTheme="minorHAnsi" w:cstheme="minorHAnsi"/>
          <w:sz w:val="20"/>
          <w:szCs w:val="20"/>
        </w:rPr>
        <w:t>t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BA37AC">
        <w:rPr>
          <w:rFonts w:asciiTheme="minorHAnsi" w:hAnsiTheme="minorHAnsi" w:cstheme="minorHAnsi"/>
          <w:b/>
          <w:sz w:val="20"/>
          <w:szCs w:val="20"/>
        </w:rPr>
        <w:t>Abc</w:t>
      </w:r>
      <w:r w:rsidRPr="00FD27B4">
        <w:rPr>
          <w:rFonts w:asciiTheme="minorHAnsi" w:hAnsiTheme="minorHAnsi" w:cstheme="minorHAnsi"/>
          <w:b/>
          <w:sz w:val="20"/>
          <w:szCs w:val="20"/>
        </w:rPr>
        <w:t xml:space="preserve"> Business sol. Pvt.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 xml:space="preserve">Ltd. 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Since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>March 2015</w:t>
      </w:r>
      <w:r w:rsidR="00F47DFF" w:rsidRPr="00FD27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>-</w:t>
      </w:r>
      <w:r w:rsidR="00F47DFF" w:rsidRPr="00FD27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 xml:space="preserve">March </w:t>
      </w:r>
      <w:r w:rsidR="00AA3548" w:rsidRPr="00FD27B4">
        <w:rPr>
          <w:rFonts w:asciiTheme="minorHAnsi" w:hAnsiTheme="minorHAnsi" w:cstheme="minorHAnsi"/>
          <w:b/>
          <w:sz w:val="20"/>
          <w:szCs w:val="20"/>
        </w:rPr>
        <w:t>2017.</w:t>
      </w:r>
    </w:p>
    <w:p w:rsidR="009B5C58" w:rsidRPr="00FD27B4" w:rsidRDefault="009B5C58" w:rsidP="00A96605">
      <w:pPr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bidiVisual/>
        <w:tblW w:w="0" w:type="auto"/>
        <w:tblInd w:w="108" w:type="dxa"/>
        <w:tblLayout w:type="fixed"/>
        <w:tblLook w:val="0000"/>
      </w:tblPr>
      <w:tblGrid>
        <w:gridCol w:w="9974"/>
      </w:tblGrid>
      <w:tr w:rsidR="00AA604F" w:rsidRPr="00FD27B4">
        <w:trPr>
          <w:trHeight w:val="152"/>
        </w:trPr>
        <w:tc>
          <w:tcPr>
            <w:tcW w:w="99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FBFBF"/>
          </w:tcPr>
          <w:p w:rsidR="00AA604F" w:rsidRPr="00FD27B4" w:rsidRDefault="00AA604F">
            <w:pPr>
              <w:pStyle w:val="Heading2"/>
              <w:numPr>
                <w:ilvl w:val="1"/>
                <w:numId w:val="2"/>
              </w:numPr>
              <w:bidi/>
              <w:snapToGrid w:val="0"/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D27B4">
              <w:rPr>
                <w:rFonts w:asciiTheme="minorHAnsi" w:hAnsiTheme="minorHAnsi" w:cstheme="minorHAnsi"/>
                <w:color w:val="000000"/>
                <w:sz w:val="20"/>
                <w:szCs w:val="20"/>
                <w:rtl/>
              </w:rPr>
              <w:t xml:space="preserve">      </w:t>
            </w:r>
            <w:r w:rsidRPr="00FD27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Academic Qualifications</w:t>
            </w:r>
          </w:p>
        </w:tc>
      </w:tr>
    </w:tbl>
    <w:p w:rsidR="005F53DB" w:rsidRPr="00FD27B4" w:rsidRDefault="005F53DB" w:rsidP="005F53DB">
      <w:pPr>
        <w:pStyle w:val="BodyText"/>
        <w:spacing w:line="100" w:lineRule="atLeast"/>
        <w:ind w:left="360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:rsidR="00AA604F" w:rsidRPr="00FD27B4" w:rsidRDefault="007C6B53">
      <w:pPr>
        <w:pStyle w:val="BodyText"/>
        <w:numPr>
          <w:ilvl w:val="0"/>
          <w:numId w:val="5"/>
        </w:numPr>
        <w:spacing w:line="100" w:lineRule="atLeast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B.TECH</w:t>
      </w:r>
      <w:r w:rsidR="00AA604F"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 </w:t>
      </w:r>
      <w:r w:rsidR="00AA604F"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(CSE)</w:t>
      </w:r>
      <w:r w:rsidR="00AA604F"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 </w:t>
      </w:r>
      <w:r w:rsidR="00AA604F" w:rsidRPr="00FD27B4">
        <w:rPr>
          <w:rFonts w:asciiTheme="minorHAnsi" w:hAnsiTheme="minorHAnsi" w:cstheme="minorHAnsi"/>
          <w:color w:val="000000"/>
          <w:sz w:val="20"/>
          <w:szCs w:val="20"/>
        </w:rPr>
        <w:t>from</w:t>
      </w:r>
      <w:r w:rsidR="00AA604F"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EAST</w:t>
      </w:r>
      <w:r w:rsidR="00AA604F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(BPUT </w:t>
      </w:r>
      <w:r w:rsidR="00BE7CCF" w:rsidRPr="00FD27B4">
        <w:rPr>
          <w:rFonts w:asciiTheme="minorHAnsi" w:hAnsiTheme="minorHAnsi" w:cstheme="minorHAnsi"/>
          <w:color w:val="000000"/>
          <w:sz w:val="20"/>
          <w:szCs w:val="20"/>
        </w:rPr>
        <w:t>Bhubaneswar</w:t>
      </w:r>
      <w:r w:rsidR="00AA604F" w:rsidRPr="00FD27B4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AA604F"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 </w:t>
      </w:r>
      <w:r w:rsidR="00AA604F" w:rsidRPr="00FD27B4">
        <w:rPr>
          <w:rFonts w:asciiTheme="minorHAnsi" w:hAnsiTheme="minorHAnsi" w:cstheme="minorHAnsi"/>
          <w:color w:val="000000"/>
          <w:sz w:val="20"/>
          <w:szCs w:val="20"/>
        </w:rPr>
        <w:t>in</w:t>
      </w:r>
      <w:r w:rsidR="00AA604F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="00AA604F" w:rsidRPr="00FD27B4">
        <w:rPr>
          <w:rFonts w:asciiTheme="minorHAnsi" w:hAnsiTheme="minorHAnsi" w:cstheme="minorHAnsi"/>
          <w:color w:val="000000"/>
          <w:sz w:val="20"/>
          <w:szCs w:val="20"/>
        </w:rPr>
        <w:t>201</w:t>
      </w:r>
      <w:r w:rsidR="00E95C27" w:rsidRPr="00FD27B4">
        <w:rPr>
          <w:rFonts w:asciiTheme="minorHAnsi" w:hAnsiTheme="minorHAnsi" w:cstheme="minorHAnsi"/>
          <w:color w:val="000000"/>
          <w:sz w:val="20"/>
          <w:szCs w:val="20"/>
        </w:rPr>
        <w:t>3</w:t>
      </w:r>
      <w:r w:rsidR="009E65DF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.</w:t>
      </w:r>
    </w:p>
    <w:p w:rsidR="00AA604F" w:rsidRPr="00FD27B4" w:rsidRDefault="00537D67">
      <w:pPr>
        <w:pStyle w:val="BodyText"/>
        <w:numPr>
          <w:ilvl w:val="0"/>
          <w:numId w:val="5"/>
        </w:numPr>
        <w:spacing w:line="100" w:lineRule="atLeast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12</w:t>
      </w:r>
      <w:r w:rsidRPr="00FD27B4">
        <w:rPr>
          <w:rFonts w:asciiTheme="minorHAnsi" w:hAnsiTheme="minorHAnsi" w:cstheme="minorHAnsi"/>
          <w:b/>
          <w:bCs/>
          <w:color w:val="000000"/>
          <w:sz w:val="20"/>
          <w:szCs w:val="20"/>
          <w:vertAlign w:val="superscript"/>
        </w:rPr>
        <w:t xml:space="preserve">th </w:t>
      </w:r>
      <w:r w:rsidR="00A56375" w:rsidRPr="00FD27B4">
        <w:rPr>
          <w:rFonts w:asciiTheme="minorHAnsi" w:hAnsiTheme="minorHAnsi" w:cstheme="minorHAnsi"/>
          <w:b/>
          <w:bCs/>
          <w:color w:val="000000"/>
          <w:sz w:val="20"/>
          <w:szCs w:val="20"/>
          <w:vertAlign w:val="superscript"/>
        </w:rPr>
        <w:t xml:space="preserve"> </w:t>
      </w:r>
      <w:r w:rsidR="00AA604F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 </w:t>
      </w:r>
      <w:r w:rsidR="005B3FAE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 </w:t>
      </w:r>
      <w:r w:rsidR="00D81F4F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from A</w:t>
      </w:r>
      <w:r w:rsidR="00A00A55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nnada College </w:t>
      </w:r>
      <w:r w:rsidR="004A1841">
        <w:rPr>
          <w:rFonts w:asciiTheme="minorHAnsi" w:hAnsiTheme="minorHAnsi" w:cstheme="minorHAnsi"/>
          <w:color w:val="000000"/>
          <w:sz w:val="20"/>
          <w:szCs w:val="20"/>
        </w:rPr>
        <w:t>Abc</w:t>
      </w:r>
      <w:r w:rsidR="009123D4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9123D4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in</w:t>
      </w:r>
      <w:r w:rsidR="00AA604F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 </w:t>
      </w:r>
      <w:r w:rsidR="00F96DDE"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>2008</w:t>
      </w:r>
      <w:r w:rsidR="00AA604F" w:rsidRPr="00FD27B4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:rsidR="00CA2368" w:rsidRPr="0031377F" w:rsidRDefault="00AA604F" w:rsidP="00CA2368">
      <w:pPr>
        <w:pStyle w:val="BodyText"/>
        <w:numPr>
          <w:ilvl w:val="0"/>
          <w:numId w:val="5"/>
        </w:numPr>
        <w:spacing w:line="100" w:lineRule="atLeast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bCs/>
          <w:color w:val="000000"/>
          <w:sz w:val="20"/>
          <w:szCs w:val="20"/>
        </w:rPr>
        <w:t>10</w:t>
      </w:r>
      <w:r w:rsidRPr="00FD27B4">
        <w:rPr>
          <w:rFonts w:asciiTheme="minorHAnsi" w:hAnsiTheme="minorHAnsi" w:cstheme="minorHAnsi"/>
          <w:b/>
          <w:bCs/>
          <w:color w:val="000000"/>
          <w:sz w:val="20"/>
          <w:szCs w:val="20"/>
          <w:vertAlign w:val="superscript"/>
        </w:rPr>
        <w:t>th</w:t>
      </w:r>
      <w:r w:rsidR="00223ABE" w:rsidRPr="00FD27B4">
        <w:rPr>
          <w:rFonts w:asciiTheme="minorHAnsi" w:hAnsiTheme="minorHAnsi" w:cstheme="minorHAnsi"/>
          <w:b/>
          <w:bCs/>
          <w:color w:val="000000"/>
          <w:sz w:val="20"/>
          <w:szCs w:val="20"/>
          <w:vertAlign w:val="superscript"/>
        </w:rPr>
        <w:t xml:space="preserve"> </w:t>
      </w:r>
      <w:r w:rsidR="00906658" w:rsidRPr="00FD27B4">
        <w:rPr>
          <w:rFonts w:asciiTheme="minorHAnsi" w:hAnsiTheme="minorHAnsi" w:cstheme="minorHAnsi"/>
          <w:b/>
          <w:bCs/>
          <w:color w:val="000000"/>
          <w:sz w:val="20"/>
          <w:szCs w:val="20"/>
          <w:vertAlign w:val="superscript"/>
        </w:rPr>
        <w:t xml:space="preserve"> </w:t>
      </w:r>
      <w:r w:rsidR="008F17E0" w:rsidRPr="00FD27B4">
        <w:rPr>
          <w:rFonts w:asciiTheme="minorHAnsi" w:hAnsiTheme="minorHAnsi" w:cstheme="minorHAnsi"/>
          <w:b/>
          <w:bCs/>
          <w:color w:val="000000"/>
          <w:sz w:val="20"/>
          <w:szCs w:val="20"/>
          <w:vertAlign w:val="superscript"/>
        </w:rPr>
        <w:t xml:space="preserve">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from</w:t>
      </w: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 </w:t>
      </w:r>
      <w:r w:rsidR="00A00A55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Annada High School </w:t>
      </w:r>
      <w:r w:rsidR="004A1841">
        <w:rPr>
          <w:rFonts w:asciiTheme="minorHAnsi" w:hAnsiTheme="minorHAnsi" w:cstheme="minorHAnsi"/>
          <w:color w:val="000000"/>
          <w:sz w:val="20"/>
          <w:szCs w:val="20"/>
        </w:rPr>
        <w:t>Abc</w:t>
      </w:r>
      <w:r w:rsidR="00115F44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in</w:t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2006</w:t>
      </w:r>
      <w:r w:rsidR="009E65DF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.</w:t>
      </w:r>
    </w:p>
    <w:p w:rsidR="0031377F" w:rsidRPr="00BE266D" w:rsidRDefault="0031377F" w:rsidP="0031377F">
      <w:pPr>
        <w:pStyle w:val="BodyText"/>
        <w:spacing w:line="100" w:lineRule="atLeast"/>
        <w:ind w:left="360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tbl>
      <w:tblPr>
        <w:bidiVisual/>
        <w:tblW w:w="0" w:type="auto"/>
        <w:tblInd w:w="108" w:type="dxa"/>
        <w:tblLayout w:type="fixed"/>
        <w:tblLook w:val="0000"/>
      </w:tblPr>
      <w:tblGrid>
        <w:gridCol w:w="9974"/>
      </w:tblGrid>
      <w:tr w:rsidR="00AA604F" w:rsidRPr="00FD27B4">
        <w:trPr>
          <w:trHeight w:val="152"/>
        </w:trPr>
        <w:tc>
          <w:tcPr>
            <w:tcW w:w="99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FBFBF"/>
          </w:tcPr>
          <w:p w:rsidR="00AA604F" w:rsidRPr="00FD27B4" w:rsidRDefault="00AA604F">
            <w:pPr>
              <w:pStyle w:val="Heading2"/>
              <w:numPr>
                <w:ilvl w:val="1"/>
                <w:numId w:val="2"/>
              </w:numPr>
              <w:bidi/>
              <w:snapToGrid w:val="0"/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D27B4">
              <w:rPr>
                <w:rFonts w:asciiTheme="minorHAnsi" w:hAnsiTheme="minorHAnsi" w:cstheme="minorHAnsi"/>
                <w:color w:val="000000"/>
                <w:sz w:val="20"/>
                <w:szCs w:val="20"/>
                <w:rtl/>
              </w:rPr>
              <w:t xml:space="preserve">        </w:t>
            </w:r>
            <w:r w:rsidRPr="00FD27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Software Skills</w:t>
            </w:r>
          </w:p>
        </w:tc>
      </w:tr>
    </w:tbl>
    <w:p w:rsidR="001414E4" w:rsidRPr="00FD27B4" w:rsidRDefault="001414E4" w:rsidP="001414E4">
      <w:pPr>
        <w:pStyle w:val="BodyText"/>
        <w:spacing w:line="100" w:lineRule="atLeast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D17708" w:rsidRPr="00FD27B4" w:rsidRDefault="00AA604F" w:rsidP="00D17708">
      <w:pPr>
        <w:pStyle w:val="BodyText"/>
        <w:numPr>
          <w:ilvl w:val="0"/>
          <w:numId w:val="6"/>
        </w:numPr>
        <w:spacing w:line="100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</w:rPr>
        <w:t>Operating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>System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sz w:val="20"/>
          <w:szCs w:val="20"/>
        </w:rPr>
        <w:tab/>
        <w:t>: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 xml:space="preserve"> 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Linux,</w:t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Windows.</w:t>
      </w:r>
    </w:p>
    <w:p w:rsidR="00AA604F" w:rsidRPr="00FD27B4" w:rsidRDefault="00AA604F" w:rsidP="00D17708">
      <w:pPr>
        <w:pStyle w:val="BodyText"/>
        <w:numPr>
          <w:ilvl w:val="0"/>
          <w:numId w:val="6"/>
        </w:numPr>
        <w:spacing w:line="100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</w:rPr>
        <w:t>Languages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sz w:val="20"/>
          <w:szCs w:val="20"/>
        </w:rPr>
        <w:tab/>
        <w:t>: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 xml:space="preserve"> 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Core</w:t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="009A4718" w:rsidRPr="00FD27B4">
        <w:rPr>
          <w:rFonts w:asciiTheme="minorHAnsi" w:hAnsiTheme="minorHAnsi" w:cstheme="minorHAnsi"/>
          <w:sz w:val="20"/>
          <w:szCs w:val="20"/>
        </w:rPr>
        <w:t>Java, Sql</w:t>
      </w:r>
      <w:r w:rsidRPr="00FD27B4">
        <w:rPr>
          <w:rFonts w:asciiTheme="minorHAnsi" w:hAnsiTheme="minorHAnsi" w:cstheme="minorHAnsi"/>
          <w:sz w:val="20"/>
          <w:szCs w:val="20"/>
        </w:rPr>
        <w:t>.</w:t>
      </w:r>
    </w:p>
    <w:p w:rsidR="00AA604F" w:rsidRPr="00FD27B4" w:rsidRDefault="00AA604F">
      <w:pPr>
        <w:pStyle w:val="BodyText"/>
        <w:numPr>
          <w:ilvl w:val="0"/>
          <w:numId w:val="6"/>
        </w:numPr>
        <w:spacing w:line="10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</w:rPr>
        <w:t>J2EE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sz w:val="20"/>
          <w:szCs w:val="20"/>
        </w:rPr>
        <w:tab/>
        <w:t>: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 xml:space="preserve"> 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Servlets,</w:t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JSP,</w:t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="00450E22" w:rsidRPr="00FD27B4">
        <w:rPr>
          <w:rFonts w:asciiTheme="minorHAnsi" w:hAnsiTheme="minorHAnsi" w:cstheme="minorHAnsi"/>
          <w:color w:val="000000"/>
          <w:sz w:val="20"/>
          <w:szCs w:val="20"/>
        </w:rPr>
        <w:t>JDBC.</w:t>
      </w:r>
    </w:p>
    <w:p w:rsidR="00AA604F" w:rsidRPr="00FD27B4" w:rsidRDefault="00AA604F">
      <w:pPr>
        <w:pStyle w:val="BodyText"/>
        <w:numPr>
          <w:ilvl w:val="0"/>
          <w:numId w:val="6"/>
        </w:numPr>
        <w:spacing w:line="10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</w:rPr>
        <w:t>Framework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sz w:val="20"/>
          <w:szCs w:val="20"/>
        </w:rPr>
        <w:tab/>
        <w:t>: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 xml:space="preserve">  </w:t>
      </w:r>
      <w:r w:rsidR="001667D0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Spring, </w:t>
      </w:r>
      <w:r w:rsidR="00707780" w:rsidRPr="00FD27B4">
        <w:rPr>
          <w:rFonts w:asciiTheme="minorHAnsi" w:hAnsiTheme="minorHAnsi" w:cstheme="minorHAnsi"/>
          <w:color w:val="000000"/>
          <w:sz w:val="20"/>
          <w:szCs w:val="20"/>
        </w:rPr>
        <w:t>Web Services, Hibernate,</w:t>
      </w:r>
      <w:r w:rsidR="001667D0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707780" w:rsidRPr="00FD27B4">
        <w:rPr>
          <w:rFonts w:asciiTheme="minorHAnsi" w:hAnsiTheme="minorHAnsi" w:cstheme="minorHAnsi"/>
          <w:color w:val="000000"/>
          <w:sz w:val="20"/>
          <w:szCs w:val="20"/>
        </w:rPr>
        <w:t>JPA,</w:t>
      </w:r>
      <w:r w:rsidR="00AA4578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64456A" w:rsidRPr="00FD27B4">
        <w:rPr>
          <w:rFonts w:asciiTheme="minorHAnsi" w:hAnsiTheme="minorHAnsi" w:cstheme="minorHAnsi"/>
          <w:color w:val="000000"/>
          <w:sz w:val="20"/>
          <w:szCs w:val="20"/>
        </w:rPr>
        <w:t>JSF</w:t>
      </w:r>
    </w:p>
    <w:p w:rsidR="00AA604F" w:rsidRPr="00FD27B4" w:rsidRDefault="00AA604F">
      <w:pPr>
        <w:pStyle w:val="BodyText"/>
        <w:numPr>
          <w:ilvl w:val="0"/>
          <w:numId w:val="6"/>
        </w:numPr>
        <w:spacing w:line="10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t>Application/Web</w:t>
      </w: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t>Servers</w:t>
      </w:r>
      <w:r w:rsidR="0056712F" w:rsidRPr="00FD27B4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tab/>
        <w:t>:</w:t>
      </w: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 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JB</w:t>
      </w:r>
      <w:r w:rsidR="00487748" w:rsidRPr="00FD27B4">
        <w:rPr>
          <w:rFonts w:asciiTheme="minorHAnsi" w:hAnsiTheme="minorHAnsi" w:cstheme="minorHAnsi"/>
          <w:color w:val="000000"/>
          <w:sz w:val="20"/>
          <w:szCs w:val="20"/>
        </w:rPr>
        <w:t>OSS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Apache</w:t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Tomcat.</w:t>
      </w:r>
    </w:p>
    <w:p w:rsidR="00AA604F" w:rsidRPr="00FD27B4" w:rsidRDefault="00AA604F">
      <w:pPr>
        <w:pStyle w:val="BodyText"/>
        <w:numPr>
          <w:ilvl w:val="0"/>
          <w:numId w:val="6"/>
        </w:numPr>
        <w:spacing w:line="10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IDE</w:t>
      </w: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tab/>
        <w:t>:</w:t>
      </w: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 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Eclipse,</w:t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My</w:t>
      </w:r>
      <w:r w:rsidR="00DB4F6A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11571C" w:rsidRPr="00FD27B4">
        <w:rPr>
          <w:rFonts w:asciiTheme="minorHAnsi" w:hAnsiTheme="minorHAnsi" w:cstheme="minorHAnsi"/>
          <w:color w:val="000000"/>
          <w:sz w:val="20"/>
          <w:szCs w:val="20"/>
        </w:rPr>
        <w:t>Eclipse,</w:t>
      </w:r>
      <w:r w:rsidR="00944FD6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5B20A1" w:rsidRPr="00FD27B4">
        <w:rPr>
          <w:rFonts w:asciiTheme="minorHAnsi" w:hAnsiTheme="minorHAnsi" w:cstheme="minorHAnsi"/>
          <w:color w:val="000000"/>
          <w:sz w:val="20"/>
          <w:szCs w:val="20"/>
        </w:rPr>
        <w:t>Net</w:t>
      </w:r>
      <w:r w:rsidR="000D4162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5B20A1" w:rsidRPr="00FD27B4">
        <w:rPr>
          <w:rFonts w:asciiTheme="minorHAnsi" w:hAnsiTheme="minorHAnsi" w:cstheme="minorHAnsi"/>
          <w:color w:val="000000"/>
          <w:sz w:val="20"/>
          <w:szCs w:val="20"/>
        </w:rPr>
        <w:t>Beans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AA604F" w:rsidRPr="00FD27B4" w:rsidRDefault="00AA604F">
      <w:pPr>
        <w:pStyle w:val="BodyText"/>
        <w:numPr>
          <w:ilvl w:val="0"/>
          <w:numId w:val="6"/>
        </w:numPr>
        <w:spacing w:line="10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t>Database</w:t>
      </w: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tab/>
        <w:t>:</w:t>
      </w: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 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My</w:t>
      </w:r>
      <w:r w:rsidR="00D53F10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SQL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="00D53F10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9B72BC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SQL </w:t>
      </w:r>
      <w:r w:rsidR="0011571C" w:rsidRPr="00FD27B4">
        <w:rPr>
          <w:rFonts w:asciiTheme="minorHAnsi" w:hAnsiTheme="minorHAnsi" w:cstheme="minorHAnsi"/>
          <w:color w:val="000000"/>
          <w:sz w:val="20"/>
          <w:szCs w:val="20"/>
        </w:rPr>
        <w:t>Server, MongoDB</w:t>
      </w:r>
      <w:r w:rsidR="00C04BAA" w:rsidRPr="00FD27B4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Oracle.</w:t>
      </w:r>
    </w:p>
    <w:p w:rsidR="00553499" w:rsidRPr="00FD27B4" w:rsidRDefault="00553499">
      <w:pPr>
        <w:pStyle w:val="BodyText"/>
        <w:numPr>
          <w:ilvl w:val="0"/>
          <w:numId w:val="6"/>
        </w:numPr>
        <w:spacing w:line="10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t>Build Tool</w:t>
      </w:r>
      <w:r w:rsidR="00CA1E30" w:rsidRPr="00FD27B4">
        <w:rPr>
          <w:rFonts w:asciiTheme="minorHAnsi" w:hAnsiTheme="minorHAnsi" w:cstheme="minorHAnsi"/>
          <w:b/>
          <w:color w:val="000000"/>
          <w:sz w:val="20"/>
          <w:szCs w:val="20"/>
        </w:rPr>
        <w:t>s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ab/>
        <w:t>:</w:t>
      </w:r>
      <w:r w:rsidR="009F76E8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Maven</w:t>
      </w:r>
      <w:r w:rsidR="006C7157" w:rsidRPr="00FD27B4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="00A33037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6C7157" w:rsidRPr="00FD27B4">
        <w:rPr>
          <w:rFonts w:asciiTheme="minorHAnsi" w:hAnsiTheme="minorHAnsi" w:cstheme="minorHAnsi"/>
          <w:color w:val="000000"/>
          <w:sz w:val="20"/>
          <w:szCs w:val="20"/>
        </w:rPr>
        <w:t>Gradle</w:t>
      </w:r>
    </w:p>
    <w:p w:rsidR="00CA1E30" w:rsidRDefault="00CA1E30">
      <w:pPr>
        <w:pStyle w:val="BodyText"/>
        <w:numPr>
          <w:ilvl w:val="0"/>
          <w:numId w:val="6"/>
        </w:numPr>
        <w:spacing w:line="100" w:lineRule="atLeast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t>Other Tools</w:t>
      </w:r>
      <w:r w:rsidR="003F5963" w:rsidRPr="00FD27B4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="003F5963" w:rsidRPr="00FD27B4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="003F5963" w:rsidRPr="00FD27B4">
        <w:rPr>
          <w:rFonts w:asciiTheme="minorHAnsi" w:hAnsiTheme="minorHAnsi" w:cstheme="minorHAnsi"/>
          <w:b/>
          <w:color w:val="000000"/>
          <w:sz w:val="20"/>
          <w:szCs w:val="20"/>
        </w:rPr>
        <w:tab/>
        <w:t>:</w:t>
      </w:r>
      <w:r w:rsidR="009F76E8" w:rsidRPr="00FD27B4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3F5963" w:rsidRPr="00FD27B4">
        <w:rPr>
          <w:rFonts w:asciiTheme="minorHAnsi" w:hAnsiTheme="minorHAnsi" w:cstheme="minorHAnsi"/>
          <w:color w:val="000000"/>
          <w:sz w:val="20"/>
          <w:szCs w:val="20"/>
        </w:rPr>
        <w:t>Winscp,</w:t>
      </w:r>
      <w:r w:rsidR="00AE40F8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0308A8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FileZilla </w:t>
      </w:r>
      <w:r w:rsidR="003F5963" w:rsidRPr="00FD27B4">
        <w:rPr>
          <w:rFonts w:asciiTheme="minorHAnsi" w:hAnsiTheme="minorHAnsi" w:cstheme="minorHAnsi"/>
          <w:color w:val="000000"/>
          <w:sz w:val="20"/>
          <w:szCs w:val="20"/>
        </w:rPr>
        <w:t>Putty,Graylog</w:t>
      </w:r>
      <w:r w:rsidR="00612AA8" w:rsidRPr="00FD27B4">
        <w:rPr>
          <w:rFonts w:asciiTheme="minorHAnsi" w:hAnsiTheme="minorHAnsi" w:cstheme="minorHAnsi"/>
          <w:color w:val="000000"/>
          <w:sz w:val="20"/>
          <w:szCs w:val="20"/>
        </w:rPr>
        <w:t>,Jenkins</w:t>
      </w:r>
      <w:r w:rsidR="00690E48">
        <w:rPr>
          <w:rFonts w:asciiTheme="minorHAnsi" w:hAnsiTheme="minorHAnsi" w:cstheme="minorHAnsi"/>
          <w:color w:val="000000"/>
          <w:sz w:val="20"/>
          <w:szCs w:val="20"/>
        </w:rPr>
        <w:t>, CICD</w:t>
      </w:r>
    </w:p>
    <w:p w:rsidR="00EE3350" w:rsidRPr="00FD27B4" w:rsidRDefault="00EE3350" w:rsidP="00EE3350">
      <w:pPr>
        <w:pStyle w:val="BodyText"/>
        <w:spacing w:line="100" w:lineRule="atLeast"/>
        <w:ind w:left="72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tbl>
      <w:tblPr>
        <w:bidiVisual/>
        <w:tblW w:w="0" w:type="auto"/>
        <w:tblInd w:w="108" w:type="dxa"/>
        <w:tblLayout w:type="fixed"/>
        <w:tblLook w:val="0000"/>
      </w:tblPr>
      <w:tblGrid>
        <w:gridCol w:w="9983"/>
      </w:tblGrid>
      <w:tr w:rsidR="00AA604F" w:rsidRPr="00FD27B4">
        <w:trPr>
          <w:trHeight w:val="152"/>
        </w:trPr>
        <w:tc>
          <w:tcPr>
            <w:tcW w:w="9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FBFBF"/>
          </w:tcPr>
          <w:p w:rsidR="00AA604F" w:rsidRPr="00FD27B4" w:rsidRDefault="00AA604F">
            <w:pPr>
              <w:pStyle w:val="Heading2"/>
              <w:numPr>
                <w:ilvl w:val="1"/>
                <w:numId w:val="2"/>
              </w:numPr>
              <w:bidi/>
              <w:snapToGrid w:val="0"/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D27B4">
              <w:rPr>
                <w:rFonts w:asciiTheme="minorHAnsi" w:hAnsiTheme="minorHAnsi" w:cstheme="minorHAnsi"/>
                <w:color w:val="000000"/>
                <w:sz w:val="20"/>
                <w:szCs w:val="20"/>
                <w:rtl/>
              </w:rPr>
              <w:t xml:space="preserve">        </w:t>
            </w:r>
            <w:r w:rsidRPr="00FD27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Project Details</w:t>
            </w:r>
          </w:p>
        </w:tc>
      </w:tr>
    </w:tbl>
    <w:p w:rsidR="0026132D" w:rsidRPr="00FD27B4" w:rsidRDefault="0026132D" w:rsidP="00711B55">
      <w:pPr>
        <w:jc w:val="both"/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</w:pPr>
    </w:p>
    <w:p w:rsidR="00DA14BF" w:rsidRPr="00933CD0" w:rsidRDefault="00DA14BF" w:rsidP="00DA14BF">
      <w:pPr>
        <w:jc w:val="both"/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</w:pPr>
      <w:r w:rsidRPr="00933CD0"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  <w:t xml:space="preserve">#Project 1  : </w:t>
      </w:r>
      <w:r w:rsidR="00BA4737" w:rsidRPr="00933CD0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SpinE</w:t>
      </w:r>
      <w:r w:rsidR="005B4997" w:rsidRPr="00933CD0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 xml:space="preserve"> </w:t>
      </w:r>
      <w:r w:rsidR="00855984" w:rsidRPr="00933CD0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(</w:t>
      </w:r>
      <w:r w:rsidR="00B007F0" w:rsidRPr="00933CD0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 xml:space="preserve">Sourcing </w:t>
      </w:r>
      <w:r w:rsidR="00632340" w:rsidRPr="00933CD0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 xml:space="preserve"> ,</w:t>
      </w:r>
      <w:r w:rsidR="000909BA" w:rsidRPr="00933CD0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 xml:space="preserve"> </w:t>
      </w:r>
      <w:r w:rsidR="00855984" w:rsidRPr="00933CD0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Procurement &amp; Insights Enablement )</w:t>
      </w:r>
    </w:p>
    <w:p w:rsidR="00DA14BF" w:rsidRPr="00FD27B4" w:rsidRDefault="00DA14BF" w:rsidP="00DA14BF">
      <w:pPr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:rsidR="00DA14BF" w:rsidRPr="00FD27B4" w:rsidRDefault="00DA14BF" w:rsidP="00DA14BF">
      <w:pPr>
        <w:ind w:left="2016" w:hanging="2016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Environment </w:t>
      </w: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ab/>
      </w: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ab/>
        <w:t>:</w:t>
      </w: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ab/>
        <w:t xml:space="preserve">   </w:t>
      </w:r>
      <w:r w:rsidR="00BF10EE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Windows</w:t>
      </w:r>
    </w:p>
    <w:p w:rsidR="00DA14BF" w:rsidRPr="00FD27B4" w:rsidRDefault="00DA14BF" w:rsidP="00DA14BF">
      <w:pPr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</w:rPr>
        <w:t xml:space="preserve">Tools &amp; Technologies     </w:t>
      </w:r>
      <w:r w:rsidR="00D07A31" w:rsidRPr="00FD27B4">
        <w:rPr>
          <w:rFonts w:asciiTheme="minorHAnsi" w:hAnsiTheme="minorHAnsi" w:cstheme="minorHAnsi"/>
          <w:b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sz w:val="20"/>
          <w:szCs w:val="20"/>
        </w:rPr>
        <w:t>: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  <w:t xml:space="preserve">   </w:t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Java, Spring Boot,</w:t>
      </w:r>
      <w:r w:rsidR="00701984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SAP</w:t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="00701984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HANA</w:t>
      </w:r>
      <w:r w:rsidR="008A03A3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="00E826C0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DB</w:t>
      </w:r>
    </w:p>
    <w:p w:rsidR="00211139" w:rsidRPr="00FD27B4" w:rsidRDefault="00211139" w:rsidP="00DA14BF">
      <w:pP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>Architecture</w:t>
      </w: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ab/>
      </w: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ab/>
        <w:t>:</w:t>
      </w: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ab/>
        <w:t xml:space="preserve">   </w:t>
      </w:r>
      <w:r w:rsidR="001576B7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Micro Services</w:t>
      </w:r>
    </w:p>
    <w:p w:rsidR="00DA14BF" w:rsidRPr="00FD27B4" w:rsidRDefault="00DA14BF" w:rsidP="00DA14BF">
      <w:pPr>
        <w:tabs>
          <w:tab w:val="left" w:pos="2736"/>
          <w:tab w:val="left" w:pos="3996"/>
        </w:tabs>
        <w:ind w:left="2016" w:hanging="20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Client             </w:t>
      </w: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ab/>
        <w:t xml:space="preserve">  :</w:t>
      </w: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ab/>
        <w:t xml:space="preserve">     </w:t>
      </w:r>
      <w:r w:rsidR="004609B5">
        <w:rPr>
          <w:rFonts w:asciiTheme="minorHAnsi" w:hAnsiTheme="minorHAnsi" w:cstheme="minorHAnsi"/>
          <w:b/>
          <w:color w:val="222222"/>
          <w:sz w:val="20"/>
          <w:szCs w:val="20"/>
          <w:shd w:val="clear" w:color="auto" w:fill="FFFFFF"/>
        </w:rPr>
        <w:t>Abc</w:t>
      </w:r>
      <w:r w:rsidR="0064208A" w:rsidRPr="00FD27B4">
        <w:rPr>
          <w:rFonts w:asciiTheme="minorHAnsi" w:hAnsiTheme="minorHAnsi" w:cstheme="minorHAnsi"/>
          <w:b/>
          <w:color w:val="222222"/>
          <w:sz w:val="20"/>
          <w:szCs w:val="20"/>
          <w:shd w:val="clear" w:color="auto" w:fill="FFFFFF"/>
        </w:rPr>
        <w:t xml:space="preserve"> Inc.</w:t>
      </w:r>
    </w:p>
    <w:p w:rsidR="00DA14BF" w:rsidRDefault="00DA14BF" w:rsidP="00DA14BF">
      <w:pPr>
        <w:tabs>
          <w:tab w:val="left" w:pos="2736"/>
          <w:tab w:val="left" w:pos="3996"/>
        </w:tabs>
        <w:ind w:left="2016" w:hanging="2016"/>
        <w:jc w:val="both"/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Duration       </w:t>
      </w: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ab/>
        <w:t xml:space="preserve">  :</w:t>
      </w: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ab/>
        <w:t xml:space="preserve">     </w:t>
      </w:r>
      <w:r w:rsidR="00966FA8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November 2019 to present</w:t>
      </w: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.</w:t>
      </w:r>
    </w:p>
    <w:p w:rsidR="00485A37" w:rsidRDefault="00485A37" w:rsidP="00DA14BF">
      <w:pPr>
        <w:tabs>
          <w:tab w:val="left" w:pos="2736"/>
          <w:tab w:val="left" w:pos="3996"/>
        </w:tabs>
        <w:ind w:left="2016" w:hanging="20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DA14BF" w:rsidRPr="00FD27B4" w:rsidRDefault="00DA14BF" w:rsidP="00DA14BF">
      <w:pPr>
        <w:pStyle w:val="TextBody"/>
        <w:tabs>
          <w:tab w:val="left" w:pos="720"/>
          <w:tab w:val="left" w:pos="1980"/>
        </w:tabs>
        <w:spacing w:after="0" w:line="276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t>Roles and Responsibilities:</w:t>
      </w:r>
    </w:p>
    <w:p w:rsidR="00DA14BF" w:rsidRPr="00FD27B4" w:rsidRDefault="00DA14BF" w:rsidP="00DA14BF">
      <w:pPr>
        <w:pStyle w:val="TextBody"/>
        <w:numPr>
          <w:ilvl w:val="0"/>
          <w:numId w:val="7"/>
        </w:numPr>
        <w:tabs>
          <w:tab w:val="left" w:pos="720"/>
          <w:tab w:val="left" w:pos="1980"/>
        </w:tabs>
        <w:spacing w:after="0" w:line="276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Implemented </w:t>
      </w:r>
      <w:r w:rsidR="00AC142C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Kafka </w:t>
      </w:r>
      <w:r w:rsidR="00E25639">
        <w:rPr>
          <w:rFonts w:asciiTheme="minorHAnsi" w:hAnsiTheme="minorHAnsi" w:cstheme="minorHAnsi"/>
          <w:color w:val="000000"/>
          <w:sz w:val="20"/>
          <w:szCs w:val="20"/>
        </w:rPr>
        <w:t>Pipeline</w:t>
      </w:r>
      <w:r w:rsidR="00CE4B8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AC142C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for Elastic Search Filter</w:t>
      </w:r>
      <w:r w:rsidR="002962F5" w:rsidRPr="00FD27B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DA14BF" w:rsidRPr="00FD27B4" w:rsidRDefault="006B0932" w:rsidP="00DA14BF">
      <w:pPr>
        <w:pStyle w:val="TextBody"/>
        <w:numPr>
          <w:ilvl w:val="0"/>
          <w:numId w:val="7"/>
        </w:numPr>
        <w:tabs>
          <w:tab w:val="left" w:pos="720"/>
          <w:tab w:val="left" w:pos="1980"/>
        </w:tabs>
        <w:spacing w:after="0" w:line="276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Created new Micro Service for Azure Translation </w:t>
      </w:r>
      <w:r w:rsidR="00D5089A" w:rsidRPr="00FD27B4">
        <w:rPr>
          <w:rFonts w:asciiTheme="minorHAnsi" w:hAnsiTheme="minorHAnsi" w:cstheme="minorHAnsi"/>
          <w:color w:val="000000"/>
          <w:sz w:val="20"/>
          <w:szCs w:val="20"/>
        </w:rPr>
        <w:t>of</w:t>
      </w:r>
      <w:r w:rsidR="007D6629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00313B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different regions of </w:t>
      </w:r>
      <w:r w:rsidR="004609B5">
        <w:rPr>
          <w:rFonts w:asciiTheme="minorHAnsi" w:hAnsiTheme="minorHAnsi" w:cstheme="minorHAnsi"/>
          <w:color w:val="000000"/>
          <w:sz w:val="20"/>
          <w:szCs w:val="20"/>
        </w:rPr>
        <w:t>Abc</w:t>
      </w:r>
      <w:r w:rsidR="007D6629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data</w:t>
      </w:r>
      <w:r w:rsidR="0000313B" w:rsidRPr="00FD27B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DA14BF" w:rsidRDefault="002123D6" w:rsidP="00DA14BF">
      <w:pPr>
        <w:numPr>
          <w:ilvl w:val="0"/>
          <w:numId w:val="7"/>
        </w:numPr>
        <w:tabs>
          <w:tab w:val="left" w:pos="720"/>
          <w:tab w:val="left" w:pos="1980"/>
        </w:tabs>
        <w:spacing w:line="276" w:lineRule="auto"/>
        <w:jc w:val="both"/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Created Sqoop pipeline to pull data from different sources. </w:t>
      </w:r>
    </w:p>
    <w:p w:rsidR="001B7F59" w:rsidRPr="001B7F59" w:rsidRDefault="001B7F59" w:rsidP="001B7F59">
      <w:pPr>
        <w:numPr>
          <w:ilvl w:val="0"/>
          <w:numId w:val="7"/>
        </w:numPr>
        <w:tabs>
          <w:tab w:val="left" w:pos="720"/>
          <w:tab w:val="left" w:pos="1980"/>
        </w:tabs>
        <w:spacing w:line="276" w:lineRule="auto"/>
        <w:jc w:val="both"/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Bug Fixing, Deployments of new Micro Service </w:t>
      </w:r>
      <w:r w:rsidR="001324F1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on</w:t>
      </w: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 </w:t>
      </w:r>
      <w:r w:rsidR="004609B5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Abc</w:t>
      </w: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 One-Ops Server</w:t>
      </w:r>
      <w:r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 using CICD Process.</w:t>
      </w:r>
    </w:p>
    <w:p w:rsidR="009C6C78" w:rsidRPr="00FD27B4" w:rsidRDefault="000D6B87" w:rsidP="00DA14BF">
      <w:pPr>
        <w:numPr>
          <w:ilvl w:val="0"/>
          <w:numId w:val="7"/>
        </w:numPr>
        <w:tabs>
          <w:tab w:val="left" w:pos="720"/>
          <w:tab w:val="left" w:pos="1980"/>
        </w:tabs>
        <w:spacing w:line="276" w:lineRule="auto"/>
        <w:jc w:val="both"/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Impleme</w:t>
      </w:r>
      <w:r w:rsidR="0043444E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n</w:t>
      </w: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ted OAuth2</w:t>
      </w:r>
      <w:r w:rsidR="00A1025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 f</w:t>
      </w:r>
      <w:r w:rsidR="009C6C78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or new Micro</w:t>
      </w:r>
      <w:r w:rsidR="000B6A4B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 S</w:t>
      </w:r>
      <w:r w:rsidR="009C6C78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ervice</w:t>
      </w:r>
      <w:r w:rsidR="0004239A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.</w:t>
      </w:r>
    </w:p>
    <w:p w:rsidR="003B4E6B" w:rsidRPr="00FD27B4" w:rsidRDefault="00085A6B" w:rsidP="00DA14BF">
      <w:pPr>
        <w:numPr>
          <w:ilvl w:val="0"/>
          <w:numId w:val="7"/>
        </w:numPr>
        <w:tabs>
          <w:tab w:val="left" w:pos="720"/>
          <w:tab w:val="left" w:pos="1980"/>
        </w:tabs>
        <w:spacing w:line="276" w:lineRule="auto"/>
        <w:jc w:val="both"/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Worked on Creating S</w:t>
      </w:r>
      <w:r w:rsidR="003B4E6B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p</w:t>
      </w: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a</w:t>
      </w:r>
      <w:r w:rsidR="003B4E6B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rk and Hive Connectiv</w:t>
      </w:r>
      <w:r w:rsidR="00C3403C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i</w:t>
      </w:r>
      <w:r w:rsidR="00317D30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ty to Kerberos a</w:t>
      </w:r>
      <w:r w:rsidR="003B4E6B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uthenticated </w:t>
      </w:r>
      <w:r w:rsidR="00125A11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Hadoop </w:t>
      </w:r>
      <w:r w:rsidR="003B4E6B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Server</w:t>
      </w:r>
      <w:r w:rsidR="006762DF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.</w:t>
      </w:r>
    </w:p>
    <w:p w:rsidR="00C42A40" w:rsidRDefault="00C42A40" w:rsidP="00DA14BF">
      <w:pPr>
        <w:numPr>
          <w:ilvl w:val="0"/>
          <w:numId w:val="7"/>
        </w:numPr>
        <w:tabs>
          <w:tab w:val="left" w:pos="720"/>
          <w:tab w:val="left" w:pos="1980"/>
        </w:tabs>
        <w:spacing w:line="276" w:lineRule="auto"/>
        <w:jc w:val="both"/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Worked on Calling 3</w:t>
      </w: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  <w:vertAlign w:val="superscript"/>
        </w:rPr>
        <w:t>rd</w:t>
      </w: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 Party API’</w:t>
      </w:r>
      <w:r w:rsidR="00173468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S of Git and Azure Translator.</w:t>
      </w:r>
    </w:p>
    <w:p w:rsidR="00DA14BF" w:rsidRDefault="00321C6A" w:rsidP="00DA14BF">
      <w:pPr>
        <w:numPr>
          <w:ilvl w:val="0"/>
          <w:numId w:val="7"/>
        </w:numPr>
        <w:tabs>
          <w:tab w:val="left" w:pos="720"/>
          <w:tab w:val="left" w:pos="1980"/>
        </w:tabs>
        <w:spacing w:line="276" w:lineRule="auto"/>
        <w:jc w:val="both"/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Created Rest Services for new functionalities in Application</w:t>
      </w:r>
      <w:r w:rsidR="004E336B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.</w:t>
      </w:r>
    </w:p>
    <w:p w:rsidR="00C2158E" w:rsidRDefault="00C2158E" w:rsidP="00DA14BF">
      <w:pPr>
        <w:numPr>
          <w:ilvl w:val="0"/>
          <w:numId w:val="7"/>
        </w:numPr>
        <w:tabs>
          <w:tab w:val="left" w:pos="720"/>
          <w:tab w:val="left" w:pos="1980"/>
        </w:tabs>
        <w:spacing w:line="276" w:lineRule="auto"/>
        <w:jc w:val="both"/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Created Report in Excel and PPT using Apache POI.</w:t>
      </w:r>
    </w:p>
    <w:p w:rsidR="00D209AC" w:rsidRDefault="00D209AC" w:rsidP="00711B55">
      <w:pPr>
        <w:jc w:val="both"/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</w:pPr>
    </w:p>
    <w:p w:rsidR="00B34C7F" w:rsidRDefault="00B34C7F" w:rsidP="00B34C7F">
      <w:pPr>
        <w:jc w:val="both"/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</w:pPr>
      <w:r w:rsidRPr="000A545B"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  <w:t xml:space="preserve">#Project </w:t>
      </w:r>
      <w:r w:rsidR="00A333A3" w:rsidRPr="000A545B"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  <w:t>2</w:t>
      </w:r>
      <w:r w:rsidRPr="000A545B"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  <w:t xml:space="preserve">  : </w:t>
      </w:r>
      <w:r w:rsidRPr="000A545B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MAS ,</w:t>
      </w:r>
      <w:r w:rsidR="00806BD6" w:rsidRPr="000A545B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 xml:space="preserve"> </w:t>
      </w:r>
      <w:r w:rsidR="005D75FB" w:rsidRPr="000A545B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One View</w:t>
      </w:r>
      <w:r w:rsidR="003B544F" w:rsidRPr="000A545B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(BFF)</w:t>
      </w:r>
    </w:p>
    <w:p w:rsidR="00D4339C" w:rsidRPr="00FD27B4" w:rsidRDefault="00D4339C" w:rsidP="00B34C7F">
      <w:pPr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:rsidR="007478F5" w:rsidRPr="00FD27B4" w:rsidRDefault="001A72C2" w:rsidP="007478F5">
      <w:pPr>
        <w:ind w:left="2016" w:hanging="2016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Environment </w:t>
      </w: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ab/>
      </w: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ab/>
      </w:r>
      <w:r w:rsidR="007478F5"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>:</w:t>
      </w: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ab/>
      </w:r>
      <w:r w:rsidR="007478F5"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 </w:t>
      </w: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  </w:t>
      </w:r>
      <w:r w:rsidR="007478F5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Linux</w:t>
      </w:r>
    </w:p>
    <w:p w:rsidR="007478F5" w:rsidRPr="00FD27B4" w:rsidRDefault="001A72C2" w:rsidP="001A72C2">
      <w:pPr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</w:rPr>
        <w:t xml:space="preserve">Tools &amp; Technologies     </w:t>
      </w:r>
      <w:r w:rsidR="00D562A9">
        <w:rPr>
          <w:rFonts w:asciiTheme="minorHAnsi" w:hAnsiTheme="minorHAnsi" w:cstheme="minorHAnsi"/>
          <w:b/>
          <w:sz w:val="20"/>
          <w:szCs w:val="20"/>
        </w:rPr>
        <w:tab/>
      </w:r>
      <w:r w:rsidR="007478F5" w:rsidRPr="00FD27B4">
        <w:rPr>
          <w:rFonts w:asciiTheme="minorHAnsi" w:hAnsiTheme="minorHAnsi" w:cstheme="minorHAnsi"/>
          <w:b/>
          <w:sz w:val="20"/>
          <w:szCs w:val="20"/>
        </w:rPr>
        <w:t>: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  <w:t xml:space="preserve">   </w:t>
      </w:r>
      <w:r w:rsidR="007478F5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Java,</w:t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Spring Boot</w:t>
      </w:r>
      <w:r w:rsidR="007478F5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,</w:t>
      </w:r>
      <w:r w:rsidR="002F7014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="007478F5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MongoDB</w:t>
      </w:r>
    </w:p>
    <w:p w:rsidR="007478F5" w:rsidRPr="00FD27B4" w:rsidRDefault="00AC6DC9" w:rsidP="007478F5">
      <w:pPr>
        <w:tabs>
          <w:tab w:val="left" w:pos="2736"/>
          <w:tab w:val="left" w:pos="3996"/>
        </w:tabs>
        <w:ind w:left="2016" w:hanging="20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Client             </w:t>
      </w: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ab/>
        <w:t xml:space="preserve">  </w:t>
      </w:r>
      <w:r w:rsidR="007478F5"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:</w:t>
      </w: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ab/>
        <w:t xml:space="preserve">    </w:t>
      </w:r>
      <w:r w:rsidR="007478F5"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 </w:t>
      </w:r>
      <w:r w:rsidR="007478F5" w:rsidRPr="00FD27B4">
        <w:rPr>
          <w:rFonts w:asciiTheme="minorHAnsi" w:eastAsia="MS Mincho" w:hAnsiTheme="minorHAnsi" w:cstheme="minorHAnsi"/>
          <w:color w:val="000000"/>
          <w:sz w:val="20"/>
          <w:szCs w:val="20"/>
        </w:rPr>
        <w:t>Product</w:t>
      </w:r>
      <w:r w:rsidR="007478F5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="00996933" w:rsidRPr="00FD27B4">
        <w:rPr>
          <w:rFonts w:asciiTheme="minorHAnsi" w:hAnsiTheme="minorHAnsi" w:cstheme="minorHAnsi"/>
          <w:color w:val="000000"/>
          <w:sz w:val="20"/>
          <w:szCs w:val="20"/>
        </w:rPr>
        <w:t>from</w:t>
      </w:r>
      <w:r w:rsidR="007478F5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="002E42B4">
        <w:rPr>
          <w:rFonts w:asciiTheme="minorHAnsi" w:hAnsiTheme="minorHAnsi" w:cstheme="minorHAnsi"/>
          <w:color w:val="000000"/>
          <w:sz w:val="20"/>
          <w:szCs w:val="20"/>
        </w:rPr>
        <w:t>Abc</w:t>
      </w:r>
      <w:r w:rsidR="007478F5" w:rsidRPr="00FD27B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7478F5" w:rsidRDefault="00436AF8" w:rsidP="007478F5">
      <w:pPr>
        <w:tabs>
          <w:tab w:val="left" w:pos="2736"/>
          <w:tab w:val="left" w:pos="3996"/>
        </w:tabs>
        <w:ind w:left="2016" w:hanging="2016"/>
        <w:jc w:val="both"/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Duration       </w:t>
      </w: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ab/>
        <w:t xml:space="preserve">  </w:t>
      </w:r>
      <w:r w:rsidR="007478F5"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:</w:t>
      </w: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ab/>
        <w:t xml:space="preserve">     </w:t>
      </w:r>
      <w:r w:rsidR="007478F5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March 2017 to </w:t>
      </w:r>
      <w:r w:rsidR="00C02E6A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October</w:t>
      </w:r>
      <w:r w:rsidR="002F7040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 2019</w:t>
      </w:r>
      <w:r w:rsidR="007478F5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.</w:t>
      </w:r>
    </w:p>
    <w:p w:rsidR="005B3026" w:rsidRPr="00FD27B4" w:rsidRDefault="005B3026" w:rsidP="005B3026">
      <w:pPr>
        <w:tabs>
          <w:tab w:val="left" w:pos="2736"/>
          <w:tab w:val="left" w:pos="3996"/>
        </w:tabs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Description    : 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MAS (Mobile App Server): It is backend server acts as BFF Layer for the </w:t>
      </w:r>
      <w:r w:rsidR="002E42B4">
        <w:rPr>
          <w:rFonts w:asciiTheme="minorHAnsi" w:hAnsiTheme="minorHAnsi" w:cstheme="minorHAnsi"/>
          <w:color w:val="000000"/>
          <w:sz w:val="20"/>
          <w:szCs w:val="20"/>
        </w:rPr>
        <w:t>Abc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Mobile app which is synching the data from the web products of </w:t>
      </w:r>
      <w:r w:rsidR="002E42B4">
        <w:rPr>
          <w:rFonts w:asciiTheme="minorHAnsi" w:hAnsiTheme="minorHAnsi" w:cstheme="minorHAnsi"/>
          <w:color w:val="000000"/>
          <w:sz w:val="20"/>
          <w:szCs w:val="20"/>
        </w:rPr>
        <w:t>Abc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5B3026" w:rsidRDefault="005B3026" w:rsidP="00D232BF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One </w:t>
      </w:r>
      <w:r w:rsidR="00D36E80" w:rsidRPr="00FD27B4">
        <w:rPr>
          <w:rFonts w:asciiTheme="minorHAnsi" w:hAnsiTheme="minorHAnsi" w:cstheme="minorHAnsi"/>
          <w:color w:val="000000"/>
          <w:sz w:val="20"/>
          <w:szCs w:val="20"/>
        </w:rPr>
        <w:t>View: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It is backend server acts as BFF Layer for the </w:t>
      </w:r>
      <w:r w:rsidR="002E42B4">
        <w:rPr>
          <w:rFonts w:asciiTheme="minorHAnsi" w:hAnsiTheme="minorHAnsi" w:cstheme="minorHAnsi"/>
          <w:color w:val="000000"/>
          <w:sz w:val="20"/>
          <w:szCs w:val="20"/>
        </w:rPr>
        <w:t>Abc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Mobile app which is synching the supplier data from the web Products of </w:t>
      </w:r>
      <w:r w:rsidR="002E42B4">
        <w:rPr>
          <w:rFonts w:asciiTheme="minorHAnsi" w:hAnsiTheme="minorHAnsi" w:cstheme="minorHAnsi"/>
          <w:color w:val="000000"/>
          <w:sz w:val="20"/>
          <w:szCs w:val="20"/>
        </w:rPr>
        <w:t>Abc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6D49A6" w:rsidRPr="00FD27B4" w:rsidRDefault="006D49A6" w:rsidP="00D232BF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7478F5" w:rsidRPr="00FD27B4" w:rsidRDefault="007478F5" w:rsidP="007478F5">
      <w:pPr>
        <w:pStyle w:val="TextBody"/>
        <w:tabs>
          <w:tab w:val="left" w:pos="720"/>
          <w:tab w:val="left" w:pos="1980"/>
        </w:tabs>
        <w:spacing w:after="0" w:line="276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t>Roles and Responsibilities:</w:t>
      </w:r>
    </w:p>
    <w:p w:rsidR="007478F5" w:rsidRPr="00FD27B4" w:rsidRDefault="007478F5" w:rsidP="007478F5">
      <w:pPr>
        <w:pStyle w:val="TextBody"/>
        <w:numPr>
          <w:ilvl w:val="0"/>
          <w:numId w:val="7"/>
        </w:numPr>
        <w:tabs>
          <w:tab w:val="left" w:pos="720"/>
          <w:tab w:val="left" w:pos="1980"/>
        </w:tabs>
        <w:spacing w:after="0" w:line="276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Implemented </w:t>
      </w:r>
      <w:r w:rsidR="00F52377" w:rsidRPr="00FD27B4">
        <w:rPr>
          <w:rFonts w:asciiTheme="minorHAnsi" w:hAnsiTheme="minorHAnsi" w:cstheme="minorHAnsi"/>
          <w:color w:val="000000"/>
          <w:sz w:val="20"/>
          <w:szCs w:val="20"/>
        </w:rPr>
        <w:t>Restful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FB07F4" w:rsidRPr="00FD27B4">
        <w:rPr>
          <w:rFonts w:asciiTheme="minorHAnsi" w:hAnsiTheme="minorHAnsi" w:cstheme="minorHAnsi"/>
          <w:color w:val="000000"/>
          <w:sz w:val="20"/>
          <w:szCs w:val="20"/>
        </w:rPr>
        <w:t>Web Services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for Routing the call from Mobile to Web.</w:t>
      </w:r>
    </w:p>
    <w:p w:rsidR="007478F5" w:rsidRPr="00FD27B4" w:rsidRDefault="007478F5" w:rsidP="007478F5">
      <w:pPr>
        <w:pStyle w:val="TextBody"/>
        <w:numPr>
          <w:ilvl w:val="0"/>
          <w:numId w:val="7"/>
        </w:numPr>
        <w:tabs>
          <w:tab w:val="left" w:pos="720"/>
          <w:tab w:val="left" w:pos="1980"/>
        </w:tabs>
        <w:spacing w:after="0" w:line="276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color w:val="000000"/>
          <w:sz w:val="20"/>
          <w:szCs w:val="20"/>
        </w:rPr>
        <w:t>Implemented ActiveMQ Concepts for getting Notification from Web.</w:t>
      </w:r>
    </w:p>
    <w:p w:rsidR="007478F5" w:rsidRPr="00FD27B4" w:rsidRDefault="007478F5" w:rsidP="007478F5">
      <w:pPr>
        <w:numPr>
          <w:ilvl w:val="0"/>
          <w:numId w:val="7"/>
        </w:numPr>
        <w:tabs>
          <w:tab w:val="left" w:pos="720"/>
          <w:tab w:val="left" w:pos="1980"/>
        </w:tabs>
        <w:spacing w:line="276" w:lineRule="auto"/>
        <w:jc w:val="both"/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Implemented </w:t>
      </w:r>
      <w:r w:rsidR="00642D21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Push Notification</w:t>
      </w: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 to Android and iOS through FCM.</w:t>
      </w:r>
    </w:p>
    <w:p w:rsidR="007478F5" w:rsidRPr="00FD27B4" w:rsidRDefault="007478F5" w:rsidP="007478F5">
      <w:pPr>
        <w:numPr>
          <w:ilvl w:val="0"/>
          <w:numId w:val="7"/>
        </w:numPr>
        <w:tabs>
          <w:tab w:val="left" w:pos="720"/>
          <w:tab w:val="left" w:pos="1980"/>
        </w:tabs>
        <w:spacing w:line="276" w:lineRule="auto"/>
        <w:jc w:val="both"/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Implemented Consul for Dynamic configuration of Application Properties.</w:t>
      </w:r>
    </w:p>
    <w:p w:rsidR="007478F5" w:rsidRDefault="007478F5" w:rsidP="007478F5">
      <w:pPr>
        <w:numPr>
          <w:ilvl w:val="0"/>
          <w:numId w:val="7"/>
        </w:numPr>
        <w:tabs>
          <w:tab w:val="left" w:pos="720"/>
          <w:tab w:val="left" w:pos="1980"/>
        </w:tabs>
        <w:spacing w:line="276" w:lineRule="auto"/>
        <w:jc w:val="both"/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Implemented Scheduling concept to call Services on Web.</w:t>
      </w:r>
    </w:p>
    <w:p w:rsidR="004D4CD9" w:rsidRDefault="004D4CD9" w:rsidP="004D4CD9">
      <w:pPr>
        <w:tabs>
          <w:tab w:val="left" w:pos="1980"/>
        </w:tabs>
        <w:spacing w:line="276" w:lineRule="auto"/>
        <w:jc w:val="both"/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</w:pPr>
    </w:p>
    <w:p w:rsidR="004D4CD9" w:rsidRPr="00FD27B4" w:rsidRDefault="004D4CD9" w:rsidP="004D4CD9">
      <w:pPr>
        <w:tabs>
          <w:tab w:val="left" w:pos="1980"/>
        </w:tabs>
        <w:spacing w:line="276" w:lineRule="auto"/>
        <w:jc w:val="both"/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</w:pPr>
    </w:p>
    <w:p w:rsidR="007478F5" w:rsidRDefault="007478F5" w:rsidP="007478F5">
      <w:pPr>
        <w:jc w:val="both"/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</w:pPr>
    </w:p>
    <w:p w:rsidR="00D40F1F" w:rsidRDefault="00D40F1F" w:rsidP="007478F5">
      <w:pPr>
        <w:jc w:val="both"/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</w:pPr>
    </w:p>
    <w:p w:rsidR="00D40F1F" w:rsidRPr="00FD27B4" w:rsidRDefault="00D40F1F" w:rsidP="007478F5">
      <w:pPr>
        <w:jc w:val="both"/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</w:pPr>
    </w:p>
    <w:p w:rsidR="007C449B" w:rsidRDefault="007C449B" w:rsidP="00711B55">
      <w:pPr>
        <w:jc w:val="both"/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</w:pPr>
    </w:p>
    <w:p w:rsidR="007C449B" w:rsidRDefault="007C449B" w:rsidP="00711B55">
      <w:pPr>
        <w:jc w:val="both"/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</w:pPr>
    </w:p>
    <w:p w:rsidR="00711B55" w:rsidRPr="00F2627E" w:rsidRDefault="00AA604F" w:rsidP="00711B55">
      <w:pPr>
        <w:jc w:val="both"/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</w:pPr>
      <w:r w:rsidRPr="00F2627E"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  <w:lastRenderedPageBreak/>
        <w:t xml:space="preserve">#Project </w:t>
      </w:r>
      <w:r w:rsidR="00AA5C51" w:rsidRPr="00F2627E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3</w:t>
      </w:r>
      <w:r w:rsidRPr="00F2627E"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  <w:t xml:space="preserve">  </w:t>
      </w:r>
      <w:r w:rsidR="00711B55" w:rsidRPr="00F2627E"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  <w:t xml:space="preserve">    </w:t>
      </w:r>
      <w:r w:rsidRPr="00F2627E"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  <w:t xml:space="preserve">: </w:t>
      </w:r>
      <w:r w:rsidR="00D01BAC" w:rsidRPr="00F2627E">
        <w:rPr>
          <w:rFonts w:asciiTheme="minorHAnsi" w:hAnsiTheme="minorHAnsi" w:cstheme="minorHAnsi"/>
          <w:b/>
          <w:sz w:val="20"/>
          <w:szCs w:val="20"/>
          <w:u w:val="single"/>
        </w:rPr>
        <w:t>iM</w:t>
      </w:r>
      <w:r w:rsidR="00A91420" w:rsidRPr="00F2627E">
        <w:rPr>
          <w:rFonts w:asciiTheme="minorHAnsi" w:hAnsiTheme="minorHAnsi" w:cstheme="minorHAnsi"/>
          <w:b/>
          <w:sz w:val="20"/>
          <w:szCs w:val="20"/>
          <w:u w:val="single"/>
        </w:rPr>
        <w:t>agine Lite</w:t>
      </w:r>
    </w:p>
    <w:p w:rsidR="00D4616B" w:rsidRPr="00FD27B4" w:rsidRDefault="00D4616B" w:rsidP="00711B55">
      <w:pPr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</w:p>
    <w:p w:rsidR="002E0EF1" w:rsidRPr="00FD27B4" w:rsidRDefault="002E0EF1" w:rsidP="002E0EF1">
      <w:pPr>
        <w:rPr>
          <w:rFonts w:asciiTheme="minorHAnsi" w:hAnsiTheme="minorHAnsi" w:cstheme="minorHAnsi"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</w:rPr>
        <w:t xml:space="preserve">Environment    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="00123889" w:rsidRPr="00FD27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843127" w:rsidRPr="00FD27B4">
        <w:rPr>
          <w:rFonts w:asciiTheme="minorHAnsi" w:hAnsiTheme="minorHAnsi" w:cstheme="minorHAnsi"/>
          <w:b/>
          <w:sz w:val="20"/>
          <w:szCs w:val="20"/>
        </w:rPr>
        <w:tab/>
      </w:r>
      <w:r w:rsidRPr="00FD27B4">
        <w:rPr>
          <w:rFonts w:asciiTheme="minorHAnsi" w:hAnsiTheme="minorHAnsi" w:cstheme="minorHAnsi"/>
          <w:sz w:val="20"/>
          <w:szCs w:val="20"/>
        </w:rPr>
        <w:t xml:space="preserve">Linux </w:t>
      </w:r>
    </w:p>
    <w:p w:rsidR="002E0EF1" w:rsidRPr="00FD27B4" w:rsidRDefault="002E0EF1" w:rsidP="002E0EF1">
      <w:pPr>
        <w:rPr>
          <w:rFonts w:asciiTheme="minorHAnsi" w:hAnsiTheme="minorHAnsi" w:cstheme="minorHAnsi"/>
          <w:bCs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</w:rPr>
        <w:t>Tools &amp; Technologies</w:t>
      </w:r>
      <w:r w:rsidR="00843127" w:rsidRPr="00FD27B4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:</w:t>
      </w:r>
      <w:r w:rsidR="00843127" w:rsidRPr="00FD27B4">
        <w:rPr>
          <w:rFonts w:asciiTheme="minorHAnsi" w:hAnsiTheme="minorHAnsi" w:cstheme="minorHAnsi"/>
          <w:sz w:val="20"/>
          <w:szCs w:val="20"/>
        </w:rPr>
        <w:tab/>
      </w:r>
      <w:r w:rsidRPr="00FD27B4">
        <w:rPr>
          <w:rFonts w:asciiTheme="minorHAnsi" w:hAnsiTheme="minorHAnsi" w:cstheme="minorHAnsi"/>
          <w:sz w:val="20"/>
          <w:szCs w:val="20"/>
        </w:rPr>
        <w:t>Java,</w:t>
      </w:r>
      <w:r w:rsidR="00843127" w:rsidRPr="00FD27B4">
        <w:rPr>
          <w:rFonts w:asciiTheme="minorHAnsi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Spring Boot</w:t>
      </w:r>
      <w:r w:rsidR="001A710F" w:rsidRPr="00FD27B4">
        <w:rPr>
          <w:rFonts w:asciiTheme="minorHAnsi" w:hAnsiTheme="minorHAnsi" w:cstheme="minorHAnsi"/>
          <w:sz w:val="20"/>
          <w:szCs w:val="20"/>
        </w:rPr>
        <w:t xml:space="preserve">, JAX-RS, Hibernate, </w:t>
      </w:r>
      <w:r w:rsidRPr="00FD27B4">
        <w:rPr>
          <w:rFonts w:asciiTheme="minorHAnsi" w:hAnsiTheme="minorHAnsi" w:cstheme="minorHAnsi"/>
          <w:sz w:val="20"/>
          <w:szCs w:val="20"/>
        </w:rPr>
        <w:t>MySQL</w:t>
      </w:r>
      <w:r w:rsidR="00287660" w:rsidRPr="00FD27B4">
        <w:rPr>
          <w:rFonts w:asciiTheme="minorHAnsi" w:hAnsiTheme="minorHAnsi" w:cstheme="minorHAnsi"/>
          <w:sz w:val="20"/>
          <w:szCs w:val="20"/>
        </w:rPr>
        <w:t>,</w:t>
      </w:r>
      <w:r w:rsidR="00287660" w:rsidRPr="00FD27B4">
        <w:rPr>
          <w:rFonts w:asciiTheme="minorHAnsi" w:hAnsiTheme="minorHAnsi" w:cstheme="minorHAnsi"/>
          <w:bCs/>
          <w:sz w:val="20"/>
          <w:szCs w:val="20"/>
        </w:rPr>
        <w:t xml:space="preserve"> Eclipse</w:t>
      </w:r>
      <w:r w:rsidRPr="00FD27B4">
        <w:rPr>
          <w:rFonts w:asciiTheme="minorHAnsi" w:hAnsiTheme="minorHAnsi" w:cstheme="minorHAnsi"/>
          <w:bCs/>
          <w:sz w:val="20"/>
          <w:szCs w:val="20"/>
        </w:rPr>
        <w:t>.</w:t>
      </w:r>
    </w:p>
    <w:p w:rsidR="002E0EF1" w:rsidRPr="00FD27B4" w:rsidRDefault="00843127" w:rsidP="002E0EF1">
      <w:pPr>
        <w:tabs>
          <w:tab w:val="left" w:pos="2736"/>
          <w:tab w:val="left" w:pos="3996"/>
        </w:tabs>
        <w:ind w:left="2016" w:hanging="20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Client             </w:t>
      </w: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ab/>
        <w:t xml:space="preserve">   </w:t>
      </w:r>
      <w:r w:rsidR="002E0EF1"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: </w:t>
      </w: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ab/>
        <w:t xml:space="preserve">  </w:t>
      </w:r>
      <w:r w:rsidR="002E0EF1" w:rsidRPr="00FD27B4">
        <w:rPr>
          <w:rFonts w:asciiTheme="minorHAnsi" w:eastAsia="MS Mincho" w:hAnsiTheme="minorHAnsi" w:cstheme="minorHAnsi"/>
          <w:color w:val="000000"/>
          <w:sz w:val="20"/>
          <w:szCs w:val="20"/>
        </w:rPr>
        <w:t>Product</w:t>
      </w:r>
      <w:r w:rsidR="002E0EF1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="00301173" w:rsidRPr="00FD27B4">
        <w:rPr>
          <w:rFonts w:asciiTheme="minorHAnsi" w:hAnsiTheme="minorHAnsi" w:cstheme="minorHAnsi"/>
          <w:color w:val="000000"/>
          <w:sz w:val="20"/>
          <w:szCs w:val="20"/>
        </w:rPr>
        <w:t>from</w:t>
      </w:r>
      <w:r w:rsidR="002E0EF1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="00BA37AC">
        <w:rPr>
          <w:rFonts w:asciiTheme="minorHAnsi" w:hAnsiTheme="minorHAnsi" w:cstheme="minorHAnsi"/>
          <w:color w:val="000000"/>
          <w:sz w:val="20"/>
          <w:szCs w:val="20"/>
        </w:rPr>
        <w:t>Abc</w:t>
      </w:r>
      <w:r w:rsidR="002E0EF1" w:rsidRPr="00FD27B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2E0EF1" w:rsidRPr="00FD27B4" w:rsidRDefault="008E5372" w:rsidP="002E0EF1">
      <w:pPr>
        <w:tabs>
          <w:tab w:val="left" w:pos="2736"/>
          <w:tab w:val="left" w:pos="3996"/>
        </w:tabs>
        <w:ind w:left="2016" w:hanging="20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Duration        </w:t>
      </w: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ab/>
        <w:t xml:space="preserve">   </w:t>
      </w:r>
      <w:r w:rsidR="002E0EF1"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:</w:t>
      </w: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ab/>
        <w:t xml:space="preserve"> </w:t>
      </w:r>
      <w:r w:rsidR="002E0EF1"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 </w:t>
      </w:r>
      <w:r w:rsidR="002E0EF1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September </w:t>
      </w:r>
      <w:r w:rsidR="004E4977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2016 to</w:t>
      </w:r>
      <w:r w:rsidR="002E0EF1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 xml:space="preserve"> March 2017</w:t>
      </w:r>
    </w:p>
    <w:p w:rsidR="00ED1F95" w:rsidRDefault="002E0EF1" w:rsidP="002E0EF1">
      <w:pPr>
        <w:tabs>
          <w:tab w:val="left" w:pos="720"/>
          <w:tab w:val="left" w:pos="1980"/>
        </w:tabs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Description    </w:t>
      </w:r>
      <w:r w:rsidR="00A51A7E"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ab/>
      </w:r>
      <w:r w:rsidR="00A51A7E"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ab/>
        <w:t xml:space="preserve"> </w:t>
      </w: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:  </w:t>
      </w:r>
      <w:r w:rsidR="00D03018"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ab/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Imagine Lite is a Product from </w:t>
      </w:r>
      <w:r w:rsidR="00BA37AC">
        <w:rPr>
          <w:rFonts w:asciiTheme="minorHAnsi" w:eastAsia="Times New Roman" w:hAnsiTheme="minorHAnsi" w:cstheme="minorHAnsi"/>
          <w:color w:val="000000"/>
          <w:sz w:val="20"/>
          <w:szCs w:val="20"/>
        </w:rPr>
        <w:t>Abc</w:t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Developed through </w:t>
      </w:r>
      <w:r w:rsidR="00792DA0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Micro </w:t>
      </w:r>
      <w:r w:rsidR="00B87026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Services Architecture</w:t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Using Spring Boot,</w:t>
      </w:r>
      <w:r w:rsidR="00EA25D2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="00FE3E07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JAX-RS &amp; </w:t>
      </w:r>
      <w:r w:rsidR="00EA25D2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Hibernate+Jpa.</w:t>
      </w:r>
    </w:p>
    <w:p w:rsidR="00923FAE" w:rsidRPr="00FD27B4" w:rsidRDefault="00923FAE" w:rsidP="002E0EF1">
      <w:pPr>
        <w:tabs>
          <w:tab w:val="left" w:pos="720"/>
          <w:tab w:val="left" w:pos="1980"/>
        </w:tabs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</w:p>
    <w:p w:rsidR="00AA604F" w:rsidRPr="00FD27B4" w:rsidRDefault="00AA604F">
      <w:pPr>
        <w:pStyle w:val="TextBody"/>
        <w:tabs>
          <w:tab w:val="left" w:pos="720"/>
          <w:tab w:val="left" w:pos="1980"/>
        </w:tabs>
        <w:spacing w:after="0" w:line="276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t>Roles and Responsibilities:</w:t>
      </w:r>
    </w:p>
    <w:p w:rsidR="00EB5EF7" w:rsidRPr="00FD27B4" w:rsidRDefault="00EB5EF7" w:rsidP="00EB5EF7">
      <w:pPr>
        <w:pStyle w:val="TextBody"/>
        <w:numPr>
          <w:ilvl w:val="0"/>
          <w:numId w:val="7"/>
        </w:numPr>
        <w:tabs>
          <w:tab w:val="left" w:pos="720"/>
          <w:tab w:val="left" w:pos="1980"/>
        </w:tabs>
        <w:spacing w:after="0" w:line="276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color w:val="000000"/>
          <w:sz w:val="20"/>
          <w:szCs w:val="20"/>
        </w:rPr>
        <w:t>Wr</w:t>
      </w:r>
      <w:r w:rsidR="00C91CEC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itten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Rest</w:t>
      </w:r>
      <w:r w:rsidR="0067190B" w:rsidRPr="00FD27B4">
        <w:rPr>
          <w:rFonts w:asciiTheme="minorHAnsi" w:hAnsiTheme="minorHAnsi" w:cstheme="minorHAnsi"/>
          <w:color w:val="000000"/>
          <w:sz w:val="20"/>
          <w:szCs w:val="20"/>
        </w:rPr>
        <w:t>ful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443920" w:rsidRPr="00FD27B4">
        <w:rPr>
          <w:rFonts w:asciiTheme="minorHAnsi" w:hAnsiTheme="minorHAnsi" w:cstheme="minorHAnsi"/>
          <w:color w:val="000000"/>
          <w:sz w:val="20"/>
          <w:szCs w:val="20"/>
        </w:rPr>
        <w:t>Api’s, Business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Logic of Product. </w:t>
      </w:r>
    </w:p>
    <w:p w:rsidR="00EB5EF7" w:rsidRPr="00FD27B4" w:rsidRDefault="00EB5EF7" w:rsidP="00EB5EF7">
      <w:pPr>
        <w:pStyle w:val="TextBody"/>
        <w:numPr>
          <w:ilvl w:val="0"/>
          <w:numId w:val="7"/>
        </w:numPr>
        <w:tabs>
          <w:tab w:val="left" w:pos="720"/>
          <w:tab w:val="left" w:pos="1980"/>
        </w:tabs>
        <w:spacing w:after="0" w:line="276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color w:val="000000"/>
          <w:sz w:val="20"/>
          <w:szCs w:val="20"/>
        </w:rPr>
        <w:t>Implemented Point of Sale Module Using HTNG POS Standard.</w:t>
      </w:r>
    </w:p>
    <w:p w:rsidR="00EB5EF7" w:rsidRPr="00FD27B4" w:rsidRDefault="00EB5EF7" w:rsidP="00EB5EF7">
      <w:pPr>
        <w:pStyle w:val="TextBody"/>
        <w:numPr>
          <w:ilvl w:val="0"/>
          <w:numId w:val="7"/>
        </w:numPr>
        <w:tabs>
          <w:tab w:val="left" w:pos="720"/>
          <w:tab w:val="left" w:pos="1980"/>
        </w:tabs>
        <w:spacing w:after="0" w:line="276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Implemented Backend Inventory </w:t>
      </w:r>
      <w:r w:rsidR="003D4C05" w:rsidRPr="00FD27B4">
        <w:rPr>
          <w:rFonts w:asciiTheme="minorHAnsi" w:hAnsiTheme="minorHAnsi" w:cstheme="minorHAnsi"/>
          <w:color w:val="000000"/>
          <w:sz w:val="20"/>
          <w:szCs w:val="20"/>
        </w:rPr>
        <w:t>TX</w:t>
      </w:r>
      <w:r w:rsidR="004266BE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Module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8F703F" w:rsidRPr="00FD27B4">
        <w:rPr>
          <w:rFonts w:asciiTheme="minorHAnsi" w:hAnsiTheme="minorHAnsi" w:cstheme="minorHAnsi"/>
          <w:color w:val="000000"/>
          <w:sz w:val="20"/>
          <w:szCs w:val="20"/>
        </w:rPr>
        <w:t>through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Quick Book.</w:t>
      </w:r>
    </w:p>
    <w:p w:rsidR="00AA604F" w:rsidRPr="00A375B5" w:rsidRDefault="0049509B" w:rsidP="00A375B5">
      <w:pPr>
        <w:pStyle w:val="TextBody"/>
        <w:numPr>
          <w:ilvl w:val="0"/>
          <w:numId w:val="7"/>
        </w:numPr>
        <w:tabs>
          <w:tab w:val="left" w:pos="720"/>
          <w:tab w:val="left" w:pos="1980"/>
        </w:tabs>
        <w:spacing w:after="0" w:line="276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color w:val="000000"/>
          <w:sz w:val="20"/>
          <w:szCs w:val="20"/>
        </w:rPr>
        <w:t>R&amp;D for different Concepts of Spring</w:t>
      </w:r>
      <w:r w:rsidR="000C65EC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Boot.</w:t>
      </w:r>
    </w:p>
    <w:p w:rsidR="007F433B" w:rsidRPr="00FD27B4" w:rsidRDefault="007F433B" w:rsidP="00A95D0E">
      <w:pPr>
        <w:tabs>
          <w:tab w:val="left" w:pos="1980"/>
        </w:tabs>
        <w:spacing w:line="276" w:lineRule="auto"/>
        <w:ind w:left="720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</w:p>
    <w:p w:rsidR="00A87679" w:rsidRPr="001378B8" w:rsidRDefault="00A87679" w:rsidP="00A87679">
      <w:pPr>
        <w:jc w:val="both"/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</w:pPr>
      <w:r w:rsidRPr="001378B8"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  <w:t xml:space="preserve">#Project </w:t>
      </w:r>
      <w:r w:rsidR="005353DB" w:rsidRPr="001378B8"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  <w:t>4</w:t>
      </w:r>
      <w:r w:rsidRPr="001378B8">
        <w:rPr>
          <w:rFonts w:asciiTheme="minorHAnsi" w:eastAsia="Times New Roman" w:hAnsiTheme="minorHAnsi" w:cstheme="minorHAnsi"/>
          <w:b/>
          <w:color w:val="000000"/>
          <w:sz w:val="20"/>
          <w:szCs w:val="20"/>
          <w:u w:val="single"/>
        </w:rPr>
        <w:t xml:space="preserve">  : </w:t>
      </w:r>
      <w:r w:rsidRPr="001378B8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iMagine</w:t>
      </w:r>
    </w:p>
    <w:p w:rsidR="00433835" w:rsidRPr="00FD27B4" w:rsidRDefault="00433835" w:rsidP="00A87679">
      <w:pPr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:rsidR="00B27B54" w:rsidRPr="00FD27B4" w:rsidRDefault="00A87679" w:rsidP="00A87679">
      <w:pPr>
        <w:ind w:left="2016" w:hanging="2016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Environment </w:t>
      </w:r>
      <w:r w:rsidR="00814D9A"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ab/>
      </w:r>
      <w:r w:rsidR="00814D9A"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ab/>
      </w:r>
      <w:r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: </w:t>
      </w:r>
      <w:r w:rsidR="00814D9A"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ab/>
      </w:r>
      <w:r w:rsidR="00814D9A"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ab/>
      </w:r>
      <w:r w:rsidR="006E186D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Linux</w:t>
      </w:r>
    </w:p>
    <w:p w:rsidR="00A87679" w:rsidRPr="00FD27B4" w:rsidRDefault="00B27B54" w:rsidP="0027235C">
      <w:pPr>
        <w:ind w:left="2016" w:hanging="2016"/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</w:rPr>
        <w:t>Tools &amp; Technologies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sz w:val="20"/>
          <w:szCs w:val="20"/>
        </w:rPr>
        <w:tab/>
        <w:t>:</w:t>
      </w:r>
      <w:r w:rsidR="00814D9A" w:rsidRPr="00FD27B4">
        <w:rPr>
          <w:rFonts w:asciiTheme="minorHAnsi" w:hAnsiTheme="minorHAnsi" w:cstheme="minorHAnsi"/>
          <w:b/>
          <w:sz w:val="20"/>
          <w:szCs w:val="20"/>
        </w:rPr>
        <w:tab/>
      </w:r>
      <w:r w:rsidR="00814D9A" w:rsidRPr="00FD27B4">
        <w:rPr>
          <w:rFonts w:asciiTheme="minorHAnsi" w:hAnsiTheme="minorHAnsi" w:cstheme="minorHAnsi"/>
          <w:b/>
          <w:sz w:val="20"/>
          <w:szCs w:val="20"/>
        </w:rPr>
        <w:tab/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Java,</w:t>
      </w:r>
      <w:r w:rsidR="00814D9A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="003B0F88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JSF, </w:t>
      </w:r>
      <w:r w:rsidR="00A87679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EJB, JPA, </w:t>
      </w:r>
      <w:r w:rsidR="000C1B4F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Hibernate, Web</w:t>
      </w:r>
      <w:r w:rsidR="00B92788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Services</w:t>
      </w:r>
      <w:r w:rsidR="00A87679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,</w:t>
      </w:r>
      <w:r w:rsidR="006F1151" w:rsidRPr="00FD27B4">
        <w:rPr>
          <w:rFonts w:asciiTheme="minorHAnsi" w:hAnsiTheme="minorHAnsi" w:cstheme="minorHAnsi"/>
          <w:sz w:val="20"/>
          <w:szCs w:val="20"/>
        </w:rPr>
        <w:t xml:space="preserve"> Wildfly</w:t>
      </w:r>
      <w:r w:rsidR="00A87679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, MySQL,</w:t>
      </w:r>
      <w:r w:rsidR="00A5122D"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Log4j</w:t>
      </w:r>
    </w:p>
    <w:p w:rsidR="00A87679" w:rsidRPr="00FD27B4" w:rsidRDefault="00A87679" w:rsidP="00A87679">
      <w:pPr>
        <w:tabs>
          <w:tab w:val="left" w:pos="2736"/>
          <w:tab w:val="left" w:pos="3996"/>
        </w:tabs>
        <w:ind w:left="2016" w:hanging="20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Client             </w:t>
      </w:r>
      <w:r w:rsidR="004C6A71"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ab/>
        <w:t xml:space="preserve">  </w:t>
      </w: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:</w:t>
      </w:r>
      <w:r w:rsidR="004C6A71"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ab/>
        <w:t xml:space="preserve">                </w:t>
      </w: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FD27B4">
        <w:rPr>
          <w:rFonts w:asciiTheme="minorHAnsi" w:eastAsia="MS Mincho" w:hAnsiTheme="minorHAnsi" w:cstheme="minorHAnsi"/>
          <w:color w:val="000000"/>
          <w:sz w:val="20"/>
          <w:szCs w:val="20"/>
        </w:rPr>
        <w:t>Product</w:t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="000C1B4F" w:rsidRPr="00FD27B4">
        <w:rPr>
          <w:rFonts w:asciiTheme="minorHAnsi" w:hAnsiTheme="minorHAnsi" w:cstheme="minorHAnsi"/>
          <w:color w:val="000000"/>
          <w:sz w:val="20"/>
          <w:szCs w:val="20"/>
        </w:rPr>
        <w:t>from</w:t>
      </w: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="00BA37AC">
        <w:rPr>
          <w:rFonts w:asciiTheme="minorHAnsi" w:hAnsiTheme="minorHAnsi" w:cstheme="minorHAnsi"/>
          <w:color w:val="000000"/>
          <w:sz w:val="20"/>
          <w:szCs w:val="20"/>
        </w:rPr>
        <w:t>Abc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7C3C14" w:rsidRPr="00FD27B4" w:rsidRDefault="007C3C14" w:rsidP="00A87679">
      <w:pPr>
        <w:tabs>
          <w:tab w:val="left" w:pos="2736"/>
          <w:tab w:val="left" w:pos="3996"/>
        </w:tabs>
        <w:ind w:left="2016" w:hanging="20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Duration        </w:t>
      </w:r>
      <w:r w:rsidR="00DE5034"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 </w:t>
      </w:r>
      <w:r w:rsidR="00DE5034"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ab/>
        <w:t xml:space="preserve">  </w:t>
      </w: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:</w:t>
      </w:r>
      <w:r w:rsidR="00DE5034"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ab/>
        <w:t xml:space="preserve">                 </w:t>
      </w: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March 2015 to August 2016</w:t>
      </w:r>
    </w:p>
    <w:p w:rsidR="00E97B67" w:rsidRPr="00FD27B4" w:rsidRDefault="00E97B67" w:rsidP="00A87679">
      <w:pPr>
        <w:tabs>
          <w:tab w:val="left" w:pos="2736"/>
          <w:tab w:val="left" w:pos="3996"/>
        </w:tabs>
        <w:ind w:left="2016" w:hanging="20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40727A" w:rsidRPr="00FD27B4" w:rsidRDefault="00A87679" w:rsidP="00A87679">
      <w:pPr>
        <w:pStyle w:val="TextBody"/>
        <w:tabs>
          <w:tab w:val="left" w:pos="720"/>
          <w:tab w:val="left" w:pos="1980"/>
        </w:tabs>
        <w:spacing w:after="0" w:line="276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b/>
          <w:color w:val="000000"/>
          <w:sz w:val="20"/>
          <w:szCs w:val="20"/>
        </w:rPr>
        <w:t>Roles and Responsibilities:</w:t>
      </w:r>
    </w:p>
    <w:p w:rsidR="0045078E" w:rsidRPr="00FD27B4" w:rsidRDefault="0045078E" w:rsidP="0045078E">
      <w:pPr>
        <w:pStyle w:val="TextBody"/>
        <w:numPr>
          <w:ilvl w:val="0"/>
          <w:numId w:val="7"/>
        </w:numPr>
        <w:tabs>
          <w:tab w:val="left" w:pos="720"/>
          <w:tab w:val="left" w:pos="1980"/>
        </w:tabs>
        <w:spacing w:after="0" w:line="276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Implemented </w:t>
      </w:r>
      <w:r w:rsidR="00F347C7" w:rsidRPr="00FD27B4">
        <w:rPr>
          <w:rFonts w:asciiTheme="minorHAnsi" w:hAnsiTheme="minorHAnsi" w:cstheme="minorHAnsi"/>
          <w:color w:val="000000"/>
          <w:sz w:val="20"/>
          <w:szCs w:val="20"/>
        </w:rPr>
        <w:t>iMagineApp Module t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hrough </w:t>
      </w:r>
      <w:r w:rsidR="003A7575" w:rsidRPr="00FD27B4">
        <w:rPr>
          <w:rFonts w:asciiTheme="minorHAnsi" w:hAnsiTheme="minorHAnsi" w:cstheme="minorHAnsi"/>
          <w:color w:val="000000"/>
          <w:sz w:val="20"/>
          <w:szCs w:val="20"/>
        </w:rPr>
        <w:t>Restful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42614D" w:rsidRPr="00FD27B4">
        <w:rPr>
          <w:rFonts w:asciiTheme="minorHAnsi" w:hAnsiTheme="minorHAnsi" w:cstheme="minorHAnsi"/>
          <w:color w:val="000000"/>
          <w:sz w:val="20"/>
          <w:szCs w:val="20"/>
        </w:rPr>
        <w:t>Web Services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45078E" w:rsidRPr="00FD27B4" w:rsidRDefault="0045078E" w:rsidP="0045078E">
      <w:pPr>
        <w:numPr>
          <w:ilvl w:val="0"/>
          <w:numId w:val="7"/>
        </w:numPr>
        <w:tabs>
          <w:tab w:val="left" w:pos="720"/>
          <w:tab w:val="left" w:pos="1980"/>
        </w:tabs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Designed Screen's with JSF.</w:t>
      </w:r>
    </w:p>
    <w:p w:rsidR="0045078E" w:rsidRPr="00FD27B4" w:rsidRDefault="0045078E" w:rsidP="0045078E">
      <w:pPr>
        <w:numPr>
          <w:ilvl w:val="0"/>
          <w:numId w:val="7"/>
        </w:numPr>
        <w:tabs>
          <w:tab w:val="left" w:pos="720"/>
          <w:tab w:val="left" w:pos="1980"/>
        </w:tabs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Implemented Backing Beans and Managed Beans for the Masters.</w:t>
      </w:r>
    </w:p>
    <w:p w:rsidR="0045078E" w:rsidRPr="00FD27B4" w:rsidRDefault="0045078E" w:rsidP="0045078E">
      <w:pPr>
        <w:numPr>
          <w:ilvl w:val="0"/>
          <w:numId w:val="7"/>
        </w:numPr>
        <w:tabs>
          <w:tab w:val="left" w:pos="720"/>
          <w:tab w:val="left" w:pos="1980"/>
        </w:tabs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Implemented Services and DAO's for the Masters.</w:t>
      </w:r>
    </w:p>
    <w:p w:rsidR="0045078E" w:rsidRPr="00FD27B4" w:rsidRDefault="0045078E" w:rsidP="0045078E">
      <w:pPr>
        <w:numPr>
          <w:ilvl w:val="0"/>
          <w:numId w:val="7"/>
        </w:numPr>
        <w:tabs>
          <w:tab w:val="left" w:pos="720"/>
          <w:tab w:val="left" w:pos="1980"/>
        </w:tabs>
        <w:spacing w:line="276" w:lineRule="auto"/>
        <w:jc w:val="both"/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Implemented JSF Validations and Server Validations.</w:t>
      </w:r>
    </w:p>
    <w:p w:rsidR="004F45AE" w:rsidRPr="00FD27B4" w:rsidRDefault="0045078E" w:rsidP="004F45AE">
      <w:pPr>
        <w:numPr>
          <w:ilvl w:val="0"/>
          <w:numId w:val="7"/>
        </w:numPr>
        <w:tabs>
          <w:tab w:val="left" w:pos="720"/>
          <w:tab w:val="left" w:pos="1980"/>
        </w:tabs>
        <w:spacing w:line="276" w:lineRule="auto"/>
        <w:jc w:val="both"/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bCs/>
          <w:color w:val="000000"/>
          <w:sz w:val="20"/>
          <w:szCs w:val="20"/>
        </w:rPr>
        <w:t>Done Bug Fixing.</w:t>
      </w:r>
    </w:p>
    <w:p w:rsidR="00746CCC" w:rsidRPr="00FD27B4" w:rsidRDefault="00746CCC" w:rsidP="00746CCC">
      <w:pPr>
        <w:tabs>
          <w:tab w:val="left" w:pos="1980"/>
        </w:tabs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0"/>
          <w:szCs w:val="20"/>
        </w:rPr>
      </w:pPr>
    </w:p>
    <w:tbl>
      <w:tblPr>
        <w:bidiVisual/>
        <w:tblW w:w="0" w:type="auto"/>
        <w:tblInd w:w="108" w:type="dxa"/>
        <w:tblLayout w:type="fixed"/>
        <w:tblLook w:val="0000"/>
      </w:tblPr>
      <w:tblGrid>
        <w:gridCol w:w="9974"/>
      </w:tblGrid>
      <w:tr w:rsidR="00AA604F" w:rsidRPr="00FD27B4">
        <w:trPr>
          <w:trHeight w:val="152"/>
        </w:trPr>
        <w:tc>
          <w:tcPr>
            <w:tcW w:w="99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FBFBF"/>
          </w:tcPr>
          <w:p w:rsidR="00AA604F" w:rsidRPr="00FD27B4" w:rsidRDefault="00AA604F">
            <w:pPr>
              <w:pStyle w:val="Heading2"/>
              <w:numPr>
                <w:ilvl w:val="1"/>
                <w:numId w:val="2"/>
              </w:numPr>
              <w:bidi/>
              <w:snapToGrid w:val="0"/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D27B4">
              <w:rPr>
                <w:rFonts w:asciiTheme="minorHAnsi" w:hAnsiTheme="minorHAnsi" w:cstheme="minorHAnsi"/>
                <w:color w:val="000000"/>
                <w:sz w:val="20"/>
                <w:szCs w:val="20"/>
                <w:rtl/>
              </w:rPr>
              <w:t xml:space="preserve">        </w:t>
            </w:r>
            <w:r w:rsidRPr="00FD27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Strengths</w:t>
            </w:r>
          </w:p>
        </w:tc>
      </w:tr>
    </w:tbl>
    <w:p w:rsidR="00FE3E63" w:rsidRPr="00FD27B4" w:rsidRDefault="00FE3E63" w:rsidP="00FE3E63">
      <w:pPr>
        <w:tabs>
          <w:tab w:val="left" w:pos="1980"/>
        </w:tabs>
        <w:ind w:left="720"/>
        <w:jc w:val="both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</w:pPr>
    </w:p>
    <w:p w:rsidR="00AA604F" w:rsidRPr="00FD27B4" w:rsidRDefault="00AA604F">
      <w:pPr>
        <w:numPr>
          <w:ilvl w:val="0"/>
          <w:numId w:val="8"/>
        </w:numPr>
        <w:tabs>
          <w:tab w:val="left" w:pos="720"/>
          <w:tab w:val="left" w:pos="1980"/>
        </w:tabs>
        <w:jc w:val="both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</w:pP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Proficient </w:t>
      </w:r>
      <w:r w:rsidR="0099260E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in </w:t>
      </w:r>
      <w:r w:rsidR="00EC0D19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Creating and </w:t>
      </w:r>
      <w:r w:rsidR="0099260E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>Deploying A</w:t>
      </w:r>
      <w:r w:rsidR="00867A04" w:rsidRPr="00FD27B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pplications Using </w:t>
      </w:r>
      <w:r w:rsidR="00927CB8"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Spring </w:t>
      </w:r>
      <w:r w:rsidR="00D17553"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>Boot,</w:t>
      </w:r>
      <w:r w:rsidR="00927CB8" w:rsidRPr="00FD27B4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 xml:space="preserve"> Micro </w:t>
      </w:r>
      <w:r w:rsidR="0044382D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>Services</w:t>
      </w:r>
      <w:r w:rsidRPr="00FD27B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.</w:t>
      </w:r>
    </w:p>
    <w:p w:rsidR="00AA604F" w:rsidRPr="00FD27B4" w:rsidRDefault="0099260E">
      <w:pPr>
        <w:numPr>
          <w:ilvl w:val="0"/>
          <w:numId w:val="8"/>
        </w:numPr>
        <w:tabs>
          <w:tab w:val="left" w:pos="720"/>
          <w:tab w:val="left" w:pos="1980"/>
        </w:tabs>
        <w:jc w:val="both"/>
        <w:rPr>
          <w:rFonts w:asciiTheme="minorHAnsi" w:eastAsia="Times New Roman" w:hAnsiTheme="minorHAnsi" w:cstheme="minorHAnsi"/>
          <w:color w:val="000000"/>
          <w:sz w:val="20"/>
          <w:szCs w:val="20"/>
          <w:lang w:val="de-DE"/>
        </w:rPr>
      </w:pPr>
      <w:r w:rsidRPr="00FD27B4">
        <w:rPr>
          <w:rFonts w:asciiTheme="minorHAnsi" w:eastAsia="Times New Roman" w:hAnsiTheme="minorHAnsi" w:cstheme="minorHAnsi"/>
          <w:color w:val="000000"/>
          <w:sz w:val="20"/>
          <w:szCs w:val="20"/>
          <w:lang w:val="de-DE"/>
        </w:rPr>
        <w:t>Ability to learn new T</w:t>
      </w:r>
      <w:r w:rsidR="00AA604F" w:rsidRPr="00FD27B4">
        <w:rPr>
          <w:rFonts w:asciiTheme="minorHAnsi" w:eastAsia="Times New Roman" w:hAnsiTheme="minorHAnsi" w:cstheme="minorHAnsi"/>
          <w:color w:val="000000"/>
          <w:sz w:val="20"/>
          <w:szCs w:val="20"/>
          <w:lang w:val="de-DE"/>
        </w:rPr>
        <w:t>echnologies faster.</w:t>
      </w:r>
    </w:p>
    <w:p w:rsidR="000B5493" w:rsidRDefault="00AA604F" w:rsidP="000B5493">
      <w:pPr>
        <w:numPr>
          <w:ilvl w:val="0"/>
          <w:numId w:val="8"/>
        </w:numPr>
        <w:tabs>
          <w:tab w:val="left" w:pos="720"/>
          <w:tab w:val="left" w:pos="198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FD27B4">
        <w:rPr>
          <w:rFonts w:asciiTheme="minorHAnsi" w:hAnsiTheme="minorHAnsi" w:cstheme="minorHAnsi"/>
          <w:sz w:val="20"/>
          <w:szCs w:val="20"/>
        </w:rPr>
        <w:t>Ability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to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take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initiative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and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handle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a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fast-paced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setting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and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tight</w:t>
      </w:r>
      <w:r w:rsidRPr="00FD27B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sz w:val="20"/>
          <w:szCs w:val="20"/>
        </w:rPr>
        <w:t>deadlines.</w:t>
      </w:r>
    </w:p>
    <w:p w:rsidR="0031207C" w:rsidRPr="00FD27B4" w:rsidRDefault="0031207C" w:rsidP="0031207C">
      <w:pPr>
        <w:tabs>
          <w:tab w:val="left" w:pos="1980"/>
        </w:tabs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0" w:rightFromText="180" w:vertAnchor="text" w:horzAnchor="margin" w:tblpY="93"/>
        <w:bidiVisual/>
        <w:tblW w:w="0" w:type="auto"/>
        <w:tblLayout w:type="fixed"/>
        <w:tblLook w:val="0000"/>
      </w:tblPr>
      <w:tblGrid>
        <w:gridCol w:w="9983"/>
      </w:tblGrid>
      <w:tr w:rsidR="001F374C" w:rsidRPr="00FD27B4" w:rsidTr="001F374C">
        <w:trPr>
          <w:trHeight w:val="152"/>
        </w:trPr>
        <w:tc>
          <w:tcPr>
            <w:tcW w:w="9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FBFBF"/>
          </w:tcPr>
          <w:p w:rsidR="001F374C" w:rsidRPr="00FD27B4" w:rsidRDefault="001F374C" w:rsidP="001F374C">
            <w:pPr>
              <w:pStyle w:val="Heading2"/>
              <w:tabs>
                <w:tab w:val="clear" w:pos="0"/>
              </w:tabs>
              <w:bidi/>
              <w:snapToGrid w:val="0"/>
              <w:spacing w:line="276" w:lineRule="auto"/>
              <w:ind w:left="709" w:firstLine="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D27B4">
              <w:rPr>
                <w:rFonts w:asciiTheme="minorHAnsi" w:hAnsiTheme="minorHAnsi" w:cstheme="minorHAnsi"/>
                <w:color w:val="000000"/>
                <w:sz w:val="20"/>
                <w:szCs w:val="20"/>
                <w:rtl/>
              </w:rPr>
              <w:t xml:space="preserve">        </w:t>
            </w:r>
            <w:r w:rsidRPr="00FD27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Software Skills</w:t>
            </w:r>
          </w:p>
        </w:tc>
      </w:tr>
    </w:tbl>
    <w:p w:rsidR="001F374C" w:rsidRPr="00FD27B4" w:rsidRDefault="001F374C" w:rsidP="001F374C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724"/>
        </w:tabs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AA604F" w:rsidRPr="00FD27B4" w:rsidRDefault="0099260E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724"/>
        </w:tabs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D27B4">
        <w:rPr>
          <w:rFonts w:asciiTheme="minorHAnsi" w:hAnsiTheme="minorHAnsi" w:cstheme="minorHAnsi"/>
          <w:color w:val="000000"/>
          <w:sz w:val="20"/>
          <w:szCs w:val="20"/>
        </w:rPr>
        <w:t>Underwent a C</w:t>
      </w:r>
      <w:r w:rsidR="009A5520" w:rsidRPr="00FD27B4">
        <w:rPr>
          <w:rFonts w:asciiTheme="minorHAnsi" w:hAnsiTheme="minorHAnsi" w:cstheme="minorHAnsi"/>
          <w:color w:val="000000"/>
          <w:sz w:val="20"/>
          <w:szCs w:val="20"/>
        </w:rPr>
        <w:t>ertification</w:t>
      </w:r>
      <w:r w:rsidR="003E5E79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in Java and S</w:t>
      </w:r>
      <w:r w:rsidR="004B7ECB" w:rsidRPr="00FD27B4">
        <w:rPr>
          <w:rFonts w:asciiTheme="minorHAnsi" w:hAnsiTheme="minorHAnsi" w:cstheme="minorHAnsi"/>
          <w:color w:val="000000"/>
          <w:sz w:val="20"/>
          <w:szCs w:val="20"/>
        </w:rPr>
        <w:t>QL</w:t>
      </w:r>
      <w:r w:rsidR="003E5E79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From Durga</w:t>
      </w:r>
      <w:r w:rsidR="009A5520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Soft </w:t>
      </w:r>
      <w:r w:rsidR="00931CC3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under </w:t>
      </w:r>
      <w:r w:rsidR="00C60B51" w:rsidRPr="00FD27B4">
        <w:rPr>
          <w:rFonts w:asciiTheme="minorHAnsi" w:hAnsiTheme="minorHAnsi" w:cstheme="minorHAnsi"/>
          <w:color w:val="000000"/>
          <w:sz w:val="20"/>
          <w:szCs w:val="20"/>
        </w:rPr>
        <w:t>Guidance</w:t>
      </w:r>
      <w:r w:rsidR="003F34E5" w:rsidRPr="00FD27B4">
        <w:rPr>
          <w:rFonts w:asciiTheme="minorHAnsi" w:hAnsiTheme="minorHAnsi" w:cstheme="minorHAnsi"/>
          <w:color w:val="000000"/>
          <w:sz w:val="20"/>
          <w:szCs w:val="20"/>
        </w:rPr>
        <w:t xml:space="preserve"> of Mr. Natraz</w:t>
      </w:r>
      <w:r w:rsidRPr="00FD27B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AA604F" w:rsidRPr="00FD27B4" w:rsidRDefault="00AA604F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724"/>
        </w:tabs>
        <w:ind w:left="0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tbl>
      <w:tblPr>
        <w:bidiVisual/>
        <w:tblW w:w="0" w:type="auto"/>
        <w:tblInd w:w="108" w:type="dxa"/>
        <w:tblLayout w:type="fixed"/>
        <w:tblLook w:val="0000"/>
      </w:tblPr>
      <w:tblGrid>
        <w:gridCol w:w="9983"/>
      </w:tblGrid>
      <w:tr w:rsidR="00AA604F" w:rsidRPr="00FD27B4">
        <w:trPr>
          <w:trHeight w:val="152"/>
        </w:trPr>
        <w:tc>
          <w:tcPr>
            <w:tcW w:w="9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FBFBF"/>
          </w:tcPr>
          <w:p w:rsidR="00AA604F" w:rsidRPr="00FD27B4" w:rsidRDefault="00AA604F">
            <w:pPr>
              <w:pStyle w:val="Heading2"/>
              <w:tabs>
                <w:tab w:val="clear" w:pos="0"/>
              </w:tabs>
              <w:bidi/>
              <w:snapToGrid w:val="0"/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D27B4">
              <w:rPr>
                <w:rFonts w:asciiTheme="minorHAnsi" w:hAnsiTheme="minorHAnsi" w:cstheme="minorHAnsi"/>
                <w:color w:val="000000"/>
                <w:sz w:val="20"/>
                <w:szCs w:val="20"/>
                <w:rtl/>
              </w:rPr>
              <w:t xml:space="preserve">    </w:t>
            </w:r>
            <w:r w:rsidRPr="00FD27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Personal Information’s</w:t>
            </w:r>
          </w:p>
        </w:tc>
      </w:tr>
    </w:tbl>
    <w:p w:rsidR="00B20445" w:rsidRPr="00FD27B4" w:rsidRDefault="00B20445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338F2" w:rsidRPr="00FD27B4" w:rsidRDefault="005338F2" w:rsidP="00DD49A3">
      <w:pPr>
        <w:rPr>
          <w:rFonts w:asciiTheme="minorHAnsi" w:hAnsiTheme="minorHAnsi" w:cstheme="minorHAnsi"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</w:rPr>
        <w:t>Name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="0008679C" w:rsidRPr="00FD27B4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6774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>: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B0753A">
        <w:rPr>
          <w:rFonts w:asciiTheme="minorHAnsi" w:hAnsiTheme="minorHAnsi" w:cstheme="minorHAnsi"/>
          <w:sz w:val="20"/>
          <w:szCs w:val="20"/>
        </w:rPr>
        <w:t>Abc</w:t>
      </w:r>
      <w:r w:rsidRPr="00FD27B4">
        <w:rPr>
          <w:rFonts w:asciiTheme="minorHAnsi" w:hAnsiTheme="minorHAnsi" w:cstheme="minorHAnsi"/>
          <w:sz w:val="20"/>
          <w:szCs w:val="20"/>
        </w:rPr>
        <w:t xml:space="preserve"> Kumar</w:t>
      </w:r>
      <w:r w:rsidRPr="00FD27B4">
        <w:rPr>
          <w:rFonts w:asciiTheme="minorHAnsi" w:hAnsiTheme="minorHAnsi" w:cstheme="minorHAnsi"/>
          <w:sz w:val="20"/>
          <w:szCs w:val="20"/>
        </w:rPr>
        <w:tab/>
      </w:r>
    </w:p>
    <w:p w:rsidR="005338F2" w:rsidRPr="00FD27B4" w:rsidRDefault="005338F2" w:rsidP="00DD49A3">
      <w:pPr>
        <w:rPr>
          <w:rFonts w:asciiTheme="minorHAnsi" w:hAnsiTheme="minorHAnsi" w:cstheme="minorHAnsi"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</w:rPr>
        <w:t>Father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>’</w:t>
      </w:r>
      <w:r w:rsidRPr="00FD27B4">
        <w:rPr>
          <w:rFonts w:asciiTheme="minorHAnsi" w:hAnsiTheme="minorHAnsi" w:cstheme="minorHAnsi"/>
          <w:b/>
          <w:sz w:val="20"/>
          <w:szCs w:val="20"/>
        </w:rPr>
        <w:t>s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>Name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="00793191" w:rsidRPr="00FD27B4">
        <w:rPr>
          <w:rFonts w:asciiTheme="minorHAnsi" w:hAnsiTheme="minorHAnsi" w:cstheme="minorHAnsi"/>
          <w:b/>
          <w:sz w:val="20"/>
          <w:szCs w:val="20"/>
        </w:rPr>
        <w:tab/>
      </w:r>
      <w:r w:rsidR="0008679C" w:rsidRPr="00FD27B4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6774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>: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ab/>
      </w:r>
    </w:p>
    <w:p w:rsidR="00B0753A" w:rsidRDefault="005338F2" w:rsidP="00DD49A3">
      <w:pPr>
        <w:rPr>
          <w:rFonts w:asciiTheme="minorHAnsi" w:hAnsiTheme="minorHAnsi" w:cstheme="minorHAnsi"/>
          <w:b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</w:rPr>
        <w:t>Mother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>’</w:t>
      </w:r>
      <w:r w:rsidRPr="00FD27B4">
        <w:rPr>
          <w:rFonts w:asciiTheme="minorHAnsi" w:hAnsiTheme="minorHAnsi" w:cstheme="minorHAnsi"/>
          <w:b/>
          <w:sz w:val="20"/>
          <w:szCs w:val="20"/>
        </w:rPr>
        <w:t>s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>Name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="00793191" w:rsidRPr="00FD27B4">
        <w:rPr>
          <w:rFonts w:asciiTheme="minorHAnsi" w:hAnsiTheme="minorHAnsi" w:cstheme="minorHAnsi"/>
          <w:b/>
          <w:sz w:val="20"/>
          <w:szCs w:val="20"/>
        </w:rPr>
        <w:tab/>
      </w:r>
      <w:r w:rsidR="0008679C" w:rsidRPr="00FD27B4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6774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>: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</w:p>
    <w:p w:rsidR="00B0753A" w:rsidRDefault="005338F2" w:rsidP="00DD49A3">
      <w:pPr>
        <w:rPr>
          <w:rFonts w:asciiTheme="minorHAnsi" w:hAnsiTheme="minorHAnsi" w:cstheme="minorHAnsi"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</w:rPr>
        <w:t>DOB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="0008679C" w:rsidRPr="00FD27B4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6774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>: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ab/>
      </w:r>
    </w:p>
    <w:p w:rsidR="005338F2" w:rsidRPr="00FD27B4" w:rsidRDefault="005338F2" w:rsidP="00DD49A3">
      <w:pPr>
        <w:rPr>
          <w:rFonts w:asciiTheme="minorHAnsi" w:hAnsiTheme="minorHAnsi" w:cstheme="minorHAnsi"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</w:rPr>
        <w:t>Sex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="0008679C" w:rsidRPr="00FD27B4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6774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>: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Pr="00FD27B4">
        <w:rPr>
          <w:rFonts w:asciiTheme="minorHAnsi" w:hAnsiTheme="minorHAnsi" w:cstheme="minorHAnsi"/>
          <w:sz w:val="20"/>
          <w:szCs w:val="20"/>
        </w:rPr>
        <w:t>Male</w:t>
      </w:r>
    </w:p>
    <w:p w:rsidR="005338F2" w:rsidRPr="00FD27B4" w:rsidRDefault="005338F2" w:rsidP="00DD49A3">
      <w:pPr>
        <w:rPr>
          <w:rFonts w:asciiTheme="minorHAnsi" w:hAnsiTheme="minorHAnsi" w:cstheme="minorHAnsi"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</w:rPr>
        <w:t>Hobbies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="00793191" w:rsidRPr="00FD27B4">
        <w:rPr>
          <w:rFonts w:asciiTheme="minorHAnsi" w:hAnsiTheme="minorHAnsi" w:cstheme="minorHAnsi"/>
          <w:b/>
          <w:sz w:val="20"/>
          <w:szCs w:val="20"/>
        </w:rPr>
        <w:tab/>
      </w:r>
      <w:r w:rsidR="0008679C" w:rsidRPr="00FD27B4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6774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>: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</w:p>
    <w:p w:rsidR="005338F2" w:rsidRPr="00FD27B4" w:rsidRDefault="005338F2" w:rsidP="00DD49A3">
      <w:pPr>
        <w:rPr>
          <w:rFonts w:asciiTheme="minorHAnsi" w:hAnsiTheme="minorHAnsi" w:cstheme="minorHAnsi"/>
          <w:b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</w:rPr>
        <w:t>Current Address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  <w:r w:rsidR="00E21A59" w:rsidRPr="00FD27B4">
        <w:rPr>
          <w:rFonts w:asciiTheme="minorHAnsi" w:hAnsiTheme="minorHAnsi" w:cstheme="minorHAnsi"/>
          <w:b/>
          <w:sz w:val="20"/>
          <w:szCs w:val="20"/>
        </w:rPr>
        <w:tab/>
      </w:r>
      <w:r w:rsidR="0008679C" w:rsidRPr="00FD27B4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6774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</w:p>
    <w:p w:rsidR="00C54B76" w:rsidRPr="00FD27B4" w:rsidRDefault="005338F2" w:rsidP="00DD49A3">
      <w:pPr>
        <w:tabs>
          <w:tab w:val="left" w:pos="2955"/>
        </w:tabs>
        <w:rPr>
          <w:rFonts w:asciiTheme="minorHAnsi" w:hAnsiTheme="minorHAnsi" w:cstheme="minorHAnsi"/>
          <w:sz w:val="20"/>
          <w:szCs w:val="20"/>
        </w:rPr>
      </w:pPr>
      <w:r w:rsidRPr="00FD27B4">
        <w:rPr>
          <w:rFonts w:asciiTheme="minorHAnsi" w:hAnsiTheme="minorHAnsi" w:cstheme="minorHAnsi"/>
          <w:b/>
          <w:sz w:val="20"/>
          <w:szCs w:val="20"/>
        </w:rPr>
        <w:t xml:space="preserve">Permanent Address </w:t>
      </w:r>
      <w:r w:rsidR="0008679C" w:rsidRPr="00FD27B4"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 w:rsidR="0067747F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DD49A3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FD27B4">
        <w:rPr>
          <w:rFonts w:asciiTheme="minorHAnsi" w:hAnsiTheme="minorHAnsi" w:cstheme="minorHAnsi"/>
          <w:b/>
          <w:sz w:val="20"/>
          <w:szCs w:val="20"/>
        </w:rPr>
        <w:t xml:space="preserve">:          </w:t>
      </w:r>
      <w:r w:rsidR="003B55BD" w:rsidRPr="00FD27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D27B4">
        <w:rPr>
          <w:rFonts w:asciiTheme="minorHAnsi" w:hAnsiTheme="minorHAnsi" w:cstheme="minorHAnsi"/>
          <w:b/>
          <w:sz w:val="20"/>
          <w:szCs w:val="20"/>
        </w:rPr>
        <w:tab/>
      </w:r>
    </w:p>
    <w:sectPr w:rsidR="00C54B76" w:rsidRPr="00FD27B4" w:rsidSect="001123D2">
      <w:pgSz w:w="12240" w:h="15840"/>
      <w:pgMar w:top="1134" w:right="1134" w:bottom="1134" w:left="1134" w:header="720" w:footer="720" w:gutter="0"/>
      <w:cols w:space="720"/>
      <w:docGrid w:linePitch="312" w:charSpace="-65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57D" w:rsidRDefault="00BC057D" w:rsidP="00EC0FCB">
      <w:r>
        <w:separator/>
      </w:r>
    </w:p>
  </w:endnote>
  <w:endnote w:type="continuationSeparator" w:id="1">
    <w:p w:rsidR="00BC057D" w:rsidRDefault="00BC057D" w:rsidP="00EC0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57D" w:rsidRDefault="00BC057D" w:rsidP="00EC0FCB">
      <w:r>
        <w:separator/>
      </w:r>
    </w:p>
  </w:footnote>
  <w:footnote w:type="continuationSeparator" w:id="1">
    <w:p w:rsidR="00BC057D" w:rsidRDefault="00BC057D" w:rsidP="00EC0F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54A2046"/>
    <w:multiLevelType w:val="hybridMultilevel"/>
    <w:tmpl w:val="A8962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840FE9"/>
    <w:multiLevelType w:val="hybridMultilevel"/>
    <w:tmpl w:val="3B7677D8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FE917C3"/>
    <w:multiLevelType w:val="hybridMultilevel"/>
    <w:tmpl w:val="A6049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695D5E"/>
    <w:rsid w:val="000011EF"/>
    <w:rsid w:val="0000313B"/>
    <w:rsid w:val="00012FE3"/>
    <w:rsid w:val="000169CC"/>
    <w:rsid w:val="000200A6"/>
    <w:rsid w:val="00023A53"/>
    <w:rsid w:val="00024139"/>
    <w:rsid w:val="000308A8"/>
    <w:rsid w:val="00032066"/>
    <w:rsid w:val="00036B92"/>
    <w:rsid w:val="000379F1"/>
    <w:rsid w:val="00041035"/>
    <w:rsid w:val="0004199F"/>
    <w:rsid w:val="00042331"/>
    <w:rsid w:val="0004239A"/>
    <w:rsid w:val="00042C74"/>
    <w:rsid w:val="00045966"/>
    <w:rsid w:val="0004780B"/>
    <w:rsid w:val="00053174"/>
    <w:rsid w:val="0005519A"/>
    <w:rsid w:val="00056ECB"/>
    <w:rsid w:val="00062233"/>
    <w:rsid w:val="00063084"/>
    <w:rsid w:val="0006452C"/>
    <w:rsid w:val="00065D3A"/>
    <w:rsid w:val="0006684A"/>
    <w:rsid w:val="00067452"/>
    <w:rsid w:val="000674CC"/>
    <w:rsid w:val="000734ED"/>
    <w:rsid w:val="0007462A"/>
    <w:rsid w:val="000758E8"/>
    <w:rsid w:val="0007717A"/>
    <w:rsid w:val="000826E6"/>
    <w:rsid w:val="00085A6B"/>
    <w:rsid w:val="00085E99"/>
    <w:rsid w:val="0008679C"/>
    <w:rsid w:val="00086ACA"/>
    <w:rsid w:val="000909BA"/>
    <w:rsid w:val="000912BC"/>
    <w:rsid w:val="0009149C"/>
    <w:rsid w:val="00092F92"/>
    <w:rsid w:val="000939DA"/>
    <w:rsid w:val="0009489F"/>
    <w:rsid w:val="00094E90"/>
    <w:rsid w:val="000A545B"/>
    <w:rsid w:val="000B0923"/>
    <w:rsid w:val="000B24DB"/>
    <w:rsid w:val="000B52E9"/>
    <w:rsid w:val="000B5493"/>
    <w:rsid w:val="000B6A4B"/>
    <w:rsid w:val="000B6C5A"/>
    <w:rsid w:val="000B6C6C"/>
    <w:rsid w:val="000B78CC"/>
    <w:rsid w:val="000C1670"/>
    <w:rsid w:val="000C1B4F"/>
    <w:rsid w:val="000C445A"/>
    <w:rsid w:val="000C65EC"/>
    <w:rsid w:val="000C7585"/>
    <w:rsid w:val="000C75D5"/>
    <w:rsid w:val="000C7717"/>
    <w:rsid w:val="000D3143"/>
    <w:rsid w:val="000D4162"/>
    <w:rsid w:val="000D5AB4"/>
    <w:rsid w:val="000D5D21"/>
    <w:rsid w:val="000D60DF"/>
    <w:rsid w:val="000D6B87"/>
    <w:rsid w:val="000D7718"/>
    <w:rsid w:val="000D7FDE"/>
    <w:rsid w:val="000E0985"/>
    <w:rsid w:val="000E0D79"/>
    <w:rsid w:val="000E138E"/>
    <w:rsid w:val="000F3376"/>
    <w:rsid w:val="000F5CD1"/>
    <w:rsid w:val="000F646E"/>
    <w:rsid w:val="0010054E"/>
    <w:rsid w:val="001006F2"/>
    <w:rsid w:val="00101CAA"/>
    <w:rsid w:val="001123D2"/>
    <w:rsid w:val="001142CD"/>
    <w:rsid w:val="0011571C"/>
    <w:rsid w:val="00115A9E"/>
    <w:rsid w:val="00115F44"/>
    <w:rsid w:val="00120878"/>
    <w:rsid w:val="00121350"/>
    <w:rsid w:val="001219B2"/>
    <w:rsid w:val="00122AE9"/>
    <w:rsid w:val="00123889"/>
    <w:rsid w:val="00124E7E"/>
    <w:rsid w:val="001251D8"/>
    <w:rsid w:val="00125A11"/>
    <w:rsid w:val="00126264"/>
    <w:rsid w:val="00130918"/>
    <w:rsid w:val="001324F1"/>
    <w:rsid w:val="001356B1"/>
    <w:rsid w:val="00136751"/>
    <w:rsid w:val="001378B8"/>
    <w:rsid w:val="00140C6E"/>
    <w:rsid w:val="00140DF1"/>
    <w:rsid w:val="001414E4"/>
    <w:rsid w:val="001427A1"/>
    <w:rsid w:val="00142B6E"/>
    <w:rsid w:val="00143E81"/>
    <w:rsid w:val="00151B45"/>
    <w:rsid w:val="00152CC1"/>
    <w:rsid w:val="001532E4"/>
    <w:rsid w:val="00155DC7"/>
    <w:rsid w:val="001576B7"/>
    <w:rsid w:val="001577C4"/>
    <w:rsid w:val="00162B33"/>
    <w:rsid w:val="00162BAF"/>
    <w:rsid w:val="0016380E"/>
    <w:rsid w:val="001645D1"/>
    <w:rsid w:val="0016521C"/>
    <w:rsid w:val="0016541A"/>
    <w:rsid w:val="001667D0"/>
    <w:rsid w:val="00167257"/>
    <w:rsid w:val="001703D2"/>
    <w:rsid w:val="00171311"/>
    <w:rsid w:val="00171799"/>
    <w:rsid w:val="00172700"/>
    <w:rsid w:val="001727F3"/>
    <w:rsid w:val="001730C0"/>
    <w:rsid w:val="00173468"/>
    <w:rsid w:val="00173D4A"/>
    <w:rsid w:val="00184EAD"/>
    <w:rsid w:val="001851D0"/>
    <w:rsid w:val="00193074"/>
    <w:rsid w:val="00194051"/>
    <w:rsid w:val="0019439E"/>
    <w:rsid w:val="0019525D"/>
    <w:rsid w:val="00196DB8"/>
    <w:rsid w:val="001A2516"/>
    <w:rsid w:val="001A26EC"/>
    <w:rsid w:val="001A50E5"/>
    <w:rsid w:val="001A5BE8"/>
    <w:rsid w:val="001A710F"/>
    <w:rsid w:val="001A72C2"/>
    <w:rsid w:val="001B06A8"/>
    <w:rsid w:val="001B1274"/>
    <w:rsid w:val="001B1EBD"/>
    <w:rsid w:val="001B5BAB"/>
    <w:rsid w:val="001B723C"/>
    <w:rsid w:val="001B7F59"/>
    <w:rsid w:val="001C6D62"/>
    <w:rsid w:val="001D4FF8"/>
    <w:rsid w:val="001D517F"/>
    <w:rsid w:val="001E1701"/>
    <w:rsid w:val="001E33F7"/>
    <w:rsid w:val="001F246B"/>
    <w:rsid w:val="001F374C"/>
    <w:rsid w:val="00204277"/>
    <w:rsid w:val="00205208"/>
    <w:rsid w:val="00206617"/>
    <w:rsid w:val="00207527"/>
    <w:rsid w:val="00211139"/>
    <w:rsid w:val="00211448"/>
    <w:rsid w:val="002123D6"/>
    <w:rsid w:val="0021271C"/>
    <w:rsid w:val="00212B88"/>
    <w:rsid w:val="00213E35"/>
    <w:rsid w:val="0021521C"/>
    <w:rsid w:val="00216AF3"/>
    <w:rsid w:val="00222A33"/>
    <w:rsid w:val="00223ABE"/>
    <w:rsid w:val="00224B1A"/>
    <w:rsid w:val="00225B70"/>
    <w:rsid w:val="002262B1"/>
    <w:rsid w:val="00242C4B"/>
    <w:rsid w:val="002438C1"/>
    <w:rsid w:val="00246273"/>
    <w:rsid w:val="00255FE2"/>
    <w:rsid w:val="0026132D"/>
    <w:rsid w:val="00261D76"/>
    <w:rsid w:val="00261E74"/>
    <w:rsid w:val="002671E0"/>
    <w:rsid w:val="002707F4"/>
    <w:rsid w:val="0027235C"/>
    <w:rsid w:val="0027515B"/>
    <w:rsid w:val="00280F14"/>
    <w:rsid w:val="00281721"/>
    <w:rsid w:val="0028752D"/>
    <w:rsid w:val="00287660"/>
    <w:rsid w:val="00287BEF"/>
    <w:rsid w:val="002958E3"/>
    <w:rsid w:val="002962F5"/>
    <w:rsid w:val="00296404"/>
    <w:rsid w:val="00296DC1"/>
    <w:rsid w:val="00296FF4"/>
    <w:rsid w:val="00297CFE"/>
    <w:rsid w:val="002A0113"/>
    <w:rsid w:val="002B1572"/>
    <w:rsid w:val="002B78C0"/>
    <w:rsid w:val="002C2946"/>
    <w:rsid w:val="002C67EC"/>
    <w:rsid w:val="002C6928"/>
    <w:rsid w:val="002C6CA6"/>
    <w:rsid w:val="002E0876"/>
    <w:rsid w:val="002E0EF1"/>
    <w:rsid w:val="002E1C0F"/>
    <w:rsid w:val="002E1D98"/>
    <w:rsid w:val="002E42B4"/>
    <w:rsid w:val="002E4C7B"/>
    <w:rsid w:val="002F0BC8"/>
    <w:rsid w:val="002F1E8F"/>
    <w:rsid w:val="002F3433"/>
    <w:rsid w:val="002F5596"/>
    <w:rsid w:val="002F55C8"/>
    <w:rsid w:val="002F5E0B"/>
    <w:rsid w:val="002F6584"/>
    <w:rsid w:val="002F7014"/>
    <w:rsid w:val="002F7040"/>
    <w:rsid w:val="002F75DB"/>
    <w:rsid w:val="00301173"/>
    <w:rsid w:val="003024BE"/>
    <w:rsid w:val="0030355A"/>
    <w:rsid w:val="00304A94"/>
    <w:rsid w:val="00306074"/>
    <w:rsid w:val="003071A7"/>
    <w:rsid w:val="003076F5"/>
    <w:rsid w:val="00310815"/>
    <w:rsid w:val="003117E3"/>
    <w:rsid w:val="0031207C"/>
    <w:rsid w:val="0031377F"/>
    <w:rsid w:val="00313A50"/>
    <w:rsid w:val="00313B44"/>
    <w:rsid w:val="00313B79"/>
    <w:rsid w:val="00315E81"/>
    <w:rsid w:val="00316D74"/>
    <w:rsid w:val="00316FD0"/>
    <w:rsid w:val="00317D30"/>
    <w:rsid w:val="00321C6A"/>
    <w:rsid w:val="0032276A"/>
    <w:rsid w:val="0032664E"/>
    <w:rsid w:val="00326B7A"/>
    <w:rsid w:val="003308D9"/>
    <w:rsid w:val="003311EE"/>
    <w:rsid w:val="003313DC"/>
    <w:rsid w:val="00333C5A"/>
    <w:rsid w:val="00333D36"/>
    <w:rsid w:val="0033408F"/>
    <w:rsid w:val="00334734"/>
    <w:rsid w:val="0033529D"/>
    <w:rsid w:val="003368EF"/>
    <w:rsid w:val="00341FC9"/>
    <w:rsid w:val="003466B2"/>
    <w:rsid w:val="003473BB"/>
    <w:rsid w:val="00347B4E"/>
    <w:rsid w:val="00351B38"/>
    <w:rsid w:val="00352E66"/>
    <w:rsid w:val="00353A79"/>
    <w:rsid w:val="003571BB"/>
    <w:rsid w:val="00357F52"/>
    <w:rsid w:val="003622D7"/>
    <w:rsid w:val="00372BAE"/>
    <w:rsid w:val="00375EB9"/>
    <w:rsid w:val="00376585"/>
    <w:rsid w:val="00376BBE"/>
    <w:rsid w:val="003810A8"/>
    <w:rsid w:val="00382648"/>
    <w:rsid w:val="0038304A"/>
    <w:rsid w:val="00395AEE"/>
    <w:rsid w:val="00395B60"/>
    <w:rsid w:val="0039713D"/>
    <w:rsid w:val="003A3FC0"/>
    <w:rsid w:val="003A41ED"/>
    <w:rsid w:val="003A7575"/>
    <w:rsid w:val="003B0F88"/>
    <w:rsid w:val="003B23BD"/>
    <w:rsid w:val="003B45E4"/>
    <w:rsid w:val="003B4D5D"/>
    <w:rsid w:val="003B4E6B"/>
    <w:rsid w:val="003B544F"/>
    <w:rsid w:val="003B55BD"/>
    <w:rsid w:val="003B707A"/>
    <w:rsid w:val="003B7E6F"/>
    <w:rsid w:val="003C1076"/>
    <w:rsid w:val="003C2BB3"/>
    <w:rsid w:val="003C48EB"/>
    <w:rsid w:val="003C636C"/>
    <w:rsid w:val="003C6BCC"/>
    <w:rsid w:val="003C7339"/>
    <w:rsid w:val="003D0085"/>
    <w:rsid w:val="003D2307"/>
    <w:rsid w:val="003D4C05"/>
    <w:rsid w:val="003D69A8"/>
    <w:rsid w:val="003D7AB2"/>
    <w:rsid w:val="003E0AB4"/>
    <w:rsid w:val="003E215F"/>
    <w:rsid w:val="003E2BB7"/>
    <w:rsid w:val="003E2E00"/>
    <w:rsid w:val="003E3DB5"/>
    <w:rsid w:val="003E49D8"/>
    <w:rsid w:val="003E5E79"/>
    <w:rsid w:val="003E7AEA"/>
    <w:rsid w:val="003E7CFF"/>
    <w:rsid w:val="003F1D5E"/>
    <w:rsid w:val="003F2BF2"/>
    <w:rsid w:val="003F3128"/>
    <w:rsid w:val="003F34E5"/>
    <w:rsid w:val="003F5963"/>
    <w:rsid w:val="0040100D"/>
    <w:rsid w:val="00402321"/>
    <w:rsid w:val="0040520E"/>
    <w:rsid w:val="0040727A"/>
    <w:rsid w:val="00414293"/>
    <w:rsid w:val="004144DF"/>
    <w:rsid w:val="00414AB2"/>
    <w:rsid w:val="00416A61"/>
    <w:rsid w:val="004175DE"/>
    <w:rsid w:val="0042006D"/>
    <w:rsid w:val="00421AC3"/>
    <w:rsid w:val="0042614D"/>
    <w:rsid w:val="004266BE"/>
    <w:rsid w:val="00427709"/>
    <w:rsid w:val="00433835"/>
    <w:rsid w:val="0043444E"/>
    <w:rsid w:val="00434E93"/>
    <w:rsid w:val="00436084"/>
    <w:rsid w:val="00436AF8"/>
    <w:rsid w:val="0043734E"/>
    <w:rsid w:val="00437A2A"/>
    <w:rsid w:val="00440176"/>
    <w:rsid w:val="00440818"/>
    <w:rsid w:val="0044382D"/>
    <w:rsid w:val="00443920"/>
    <w:rsid w:val="00447F5D"/>
    <w:rsid w:val="0045078E"/>
    <w:rsid w:val="00450E22"/>
    <w:rsid w:val="004527A5"/>
    <w:rsid w:val="00456772"/>
    <w:rsid w:val="00456AB7"/>
    <w:rsid w:val="00456D59"/>
    <w:rsid w:val="004609B5"/>
    <w:rsid w:val="00462B41"/>
    <w:rsid w:val="00462CA7"/>
    <w:rsid w:val="00464041"/>
    <w:rsid w:val="004640E2"/>
    <w:rsid w:val="0046731C"/>
    <w:rsid w:val="0047227C"/>
    <w:rsid w:val="00475AD8"/>
    <w:rsid w:val="0047695C"/>
    <w:rsid w:val="004801B8"/>
    <w:rsid w:val="00480631"/>
    <w:rsid w:val="004818C2"/>
    <w:rsid w:val="00481D4E"/>
    <w:rsid w:val="00485A37"/>
    <w:rsid w:val="00487748"/>
    <w:rsid w:val="00490958"/>
    <w:rsid w:val="0049338F"/>
    <w:rsid w:val="00493D89"/>
    <w:rsid w:val="00494B8C"/>
    <w:rsid w:val="0049509B"/>
    <w:rsid w:val="004959D4"/>
    <w:rsid w:val="004A0963"/>
    <w:rsid w:val="004A1841"/>
    <w:rsid w:val="004A1E07"/>
    <w:rsid w:val="004A222A"/>
    <w:rsid w:val="004A229B"/>
    <w:rsid w:val="004A35F3"/>
    <w:rsid w:val="004A4DE3"/>
    <w:rsid w:val="004A5E30"/>
    <w:rsid w:val="004B19F5"/>
    <w:rsid w:val="004B3965"/>
    <w:rsid w:val="004B4154"/>
    <w:rsid w:val="004B43A6"/>
    <w:rsid w:val="004B46D0"/>
    <w:rsid w:val="004B7ECB"/>
    <w:rsid w:val="004C2A47"/>
    <w:rsid w:val="004C369E"/>
    <w:rsid w:val="004C36C7"/>
    <w:rsid w:val="004C590D"/>
    <w:rsid w:val="004C69E4"/>
    <w:rsid w:val="004C6A71"/>
    <w:rsid w:val="004C7FEF"/>
    <w:rsid w:val="004D0594"/>
    <w:rsid w:val="004D3E60"/>
    <w:rsid w:val="004D3EB3"/>
    <w:rsid w:val="004D4CD9"/>
    <w:rsid w:val="004D6C5F"/>
    <w:rsid w:val="004D74E3"/>
    <w:rsid w:val="004E0ABC"/>
    <w:rsid w:val="004E2376"/>
    <w:rsid w:val="004E336B"/>
    <w:rsid w:val="004E40F9"/>
    <w:rsid w:val="004E4977"/>
    <w:rsid w:val="004E60A4"/>
    <w:rsid w:val="004F231A"/>
    <w:rsid w:val="004F3AF9"/>
    <w:rsid w:val="004F45AE"/>
    <w:rsid w:val="00500B5F"/>
    <w:rsid w:val="00502792"/>
    <w:rsid w:val="0050326D"/>
    <w:rsid w:val="0050728C"/>
    <w:rsid w:val="00507965"/>
    <w:rsid w:val="00511537"/>
    <w:rsid w:val="005135E5"/>
    <w:rsid w:val="0051381B"/>
    <w:rsid w:val="00514704"/>
    <w:rsid w:val="00515AD4"/>
    <w:rsid w:val="00516466"/>
    <w:rsid w:val="00525290"/>
    <w:rsid w:val="005261B4"/>
    <w:rsid w:val="00531F8F"/>
    <w:rsid w:val="005326ED"/>
    <w:rsid w:val="00532900"/>
    <w:rsid w:val="00532AC7"/>
    <w:rsid w:val="005338F2"/>
    <w:rsid w:val="00534840"/>
    <w:rsid w:val="005353DB"/>
    <w:rsid w:val="00536809"/>
    <w:rsid w:val="00537D67"/>
    <w:rsid w:val="0054034B"/>
    <w:rsid w:val="005403C6"/>
    <w:rsid w:val="00544D2F"/>
    <w:rsid w:val="00547A79"/>
    <w:rsid w:val="00547CC3"/>
    <w:rsid w:val="00550AA7"/>
    <w:rsid w:val="0055254B"/>
    <w:rsid w:val="00552728"/>
    <w:rsid w:val="00553027"/>
    <w:rsid w:val="005533B6"/>
    <w:rsid w:val="00553499"/>
    <w:rsid w:val="00557AC9"/>
    <w:rsid w:val="0056106B"/>
    <w:rsid w:val="00563E3F"/>
    <w:rsid w:val="00564001"/>
    <w:rsid w:val="0056695B"/>
    <w:rsid w:val="0056712F"/>
    <w:rsid w:val="00567FE1"/>
    <w:rsid w:val="00577095"/>
    <w:rsid w:val="00580482"/>
    <w:rsid w:val="005806D6"/>
    <w:rsid w:val="005847D9"/>
    <w:rsid w:val="00593E47"/>
    <w:rsid w:val="005A2C0A"/>
    <w:rsid w:val="005A6188"/>
    <w:rsid w:val="005B1183"/>
    <w:rsid w:val="005B1AC9"/>
    <w:rsid w:val="005B20A1"/>
    <w:rsid w:val="005B3026"/>
    <w:rsid w:val="005B37DC"/>
    <w:rsid w:val="005B3FAE"/>
    <w:rsid w:val="005B4997"/>
    <w:rsid w:val="005B4CCF"/>
    <w:rsid w:val="005C026A"/>
    <w:rsid w:val="005C2EEE"/>
    <w:rsid w:val="005C40A5"/>
    <w:rsid w:val="005C5302"/>
    <w:rsid w:val="005C5D5B"/>
    <w:rsid w:val="005D05AA"/>
    <w:rsid w:val="005D1393"/>
    <w:rsid w:val="005D4AB0"/>
    <w:rsid w:val="005D75FB"/>
    <w:rsid w:val="005D7E63"/>
    <w:rsid w:val="005E39DC"/>
    <w:rsid w:val="005E6CDA"/>
    <w:rsid w:val="005F0CDB"/>
    <w:rsid w:val="005F0F46"/>
    <w:rsid w:val="005F4DBA"/>
    <w:rsid w:val="005F53DB"/>
    <w:rsid w:val="0060264C"/>
    <w:rsid w:val="00605AC6"/>
    <w:rsid w:val="00612AA8"/>
    <w:rsid w:val="00622A2C"/>
    <w:rsid w:val="006256F7"/>
    <w:rsid w:val="00626DB1"/>
    <w:rsid w:val="00627495"/>
    <w:rsid w:val="0062777D"/>
    <w:rsid w:val="006307B0"/>
    <w:rsid w:val="0063127C"/>
    <w:rsid w:val="00632340"/>
    <w:rsid w:val="006327FA"/>
    <w:rsid w:val="00634BB4"/>
    <w:rsid w:val="0063547B"/>
    <w:rsid w:val="006405A2"/>
    <w:rsid w:val="00640D32"/>
    <w:rsid w:val="0064208A"/>
    <w:rsid w:val="0064225C"/>
    <w:rsid w:val="00642D21"/>
    <w:rsid w:val="006443C1"/>
    <w:rsid w:val="0064456A"/>
    <w:rsid w:val="00645750"/>
    <w:rsid w:val="006549D9"/>
    <w:rsid w:val="0065712B"/>
    <w:rsid w:val="0066050A"/>
    <w:rsid w:val="006678F0"/>
    <w:rsid w:val="0067190B"/>
    <w:rsid w:val="006720E1"/>
    <w:rsid w:val="006755DD"/>
    <w:rsid w:val="006762DF"/>
    <w:rsid w:val="006773AC"/>
    <w:rsid w:val="0067747F"/>
    <w:rsid w:val="00680B92"/>
    <w:rsid w:val="00681682"/>
    <w:rsid w:val="00681B23"/>
    <w:rsid w:val="0068570A"/>
    <w:rsid w:val="00690E48"/>
    <w:rsid w:val="00693082"/>
    <w:rsid w:val="0069478C"/>
    <w:rsid w:val="00694F3F"/>
    <w:rsid w:val="00695D5E"/>
    <w:rsid w:val="00696582"/>
    <w:rsid w:val="00696FF9"/>
    <w:rsid w:val="006A04B3"/>
    <w:rsid w:val="006A15A6"/>
    <w:rsid w:val="006A21F2"/>
    <w:rsid w:val="006B03C2"/>
    <w:rsid w:val="006B0932"/>
    <w:rsid w:val="006B149C"/>
    <w:rsid w:val="006B4D74"/>
    <w:rsid w:val="006B5050"/>
    <w:rsid w:val="006B5841"/>
    <w:rsid w:val="006B5AE2"/>
    <w:rsid w:val="006B5CBE"/>
    <w:rsid w:val="006B6BC8"/>
    <w:rsid w:val="006C1115"/>
    <w:rsid w:val="006C5DC8"/>
    <w:rsid w:val="006C7157"/>
    <w:rsid w:val="006C7E61"/>
    <w:rsid w:val="006D49A6"/>
    <w:rsid w:val="006E119B"/>
    <w:rsid w:val="006E11DA"/>
    <w:rsid w:val="006E186D"/>
    <w:rsid w:val="006E7C76"/>
    <w:rsid w:val="006F1151"/>
    <w:rsid w:val="006F179F"/>
    <w:rsid w:val="006F7458"/>
    <w:rsid w:val="00701984"/>
    <w:rsid w:val="00707780"/>
    <w:rsid w:val="00711B55"/>
    <w:rsid w:val="00712B13"/>
    <w:rsid w:val="00714BE9"/>
    <w:rsid w:val="0072006E"/>
    <w:rsid w:val="00723B23"/>
    <w:rsid w:val="007241E8"/>
    <w:rsid w:val="00731733"/>
    <w:rsid w:val="00733BE1"/>
    <w:rsid w:val="00733E91"/>
    <w:rsid w:val="00746CCC"/>
    <w:rsid w:val="007478F5"/>
    <w:rsid w:val="0075245C"/>
    <w:rsid w:val="00767F20"/>
    <w:rsid w:val="007702EB"/>
    <w:rsid w:val="007717E7"/>
    <w:rsid w:val="00773632"/>
    <w:rsid w:val="007761B5"/>
    <w:rsid w:val="0078500F"/>
    <w:rsid w:val="00785924"/>
    <w:rsid w:val="007905A3"/>
    <w:rsid w:val="00790B9B"/>
    <w:rsid w:val="00790D4B"/>
    <w:rsid w:val="00792DA0"/>
    <w:rsid w:val="00793191"/>
    <w:rsid w:val="00793A02"/>
    <w:rsid w:val="0079467F"/>
    <w:rsid w:val="007952F0"/>
    <w:rsid w:val="00796DFA"/>
    <w:rsid w:val="007A019D"/>
    <w:rsid w:val="007A1AF9"/>
    <w:rsid w:val="007A2589"/>
    <w:rsid w:val="007A30C5"/>
    <w:rsid w:val="007A43A1"/>
    <w:rsid w:val="007A625F"/>
    <w:rsid w:val="007B1DAA"/>
    <w:rsid w:val="007B24F7"/>
    <w:rsid w:val="007B3B9C"/>
    <w:rsid w:val="007C0294"/>
    <w:rsid w:val="007C3C14"/>
    <w:rsid w:val="007C449B"/>
    <w:rsid w:val="007C46F9"/>
    <w:rsid w:val="007C6B53"/>
    <w:rsid w:val="007D0984"/>
    <w:rsid w:val="007D1C6F"/>
    <w:rsid w:val="007D43E8"/>
    <w:rsid w:val="007D485A"/>
    <w:rsid w:val="007D6629"/>
    <w:rsid w:val="007E0286"/>
    <w:rsid w:val="007E08C6"/>
    <w:rsid w:val="007E13A5"/>
    <w:rsid w:val="007E1C1F"/>
    <w:rsid w:val="007E3494"/>
    <w:rsid w:val="007E730C"/>
    <w:rsid w:val="007F0C3B"/>
    <w:rsid w:val="007F12E1"/>
    <w:rsid w:val="007F2F8F"/>
    <w:rsid w:val="007F433B"/>
    <w:rsid w:val="007F5E0C"/>
    <w:rsid w:val="007F7557"/>
    <w:rsid w:val="0080055D"/>
    <w:rsid w:val="00806BD6"/>
    <w:rsid w:val="00810904"/>
    <w:rsid w:val="0081382D"/>
    <w:rsid w:val="00814D9A"/>
    <w:rsid w:val="00815926"/>
    <w:rsid w:val="00826F9F"/>
    <w:rsid w:val="0083044D"/>
    <w:rsid w:val="00832B69"/>
    <w:rsid w:val="008339BB"/>
    <w:rsid w:val="00836BE2"/>
    <w:rsid w:val="00843127"/>
    <w:rsid w:val="00847C33"/>
    <w:rsid w:val="00850F71"/>
    <w:rsid w:val="008530E3"/>
    <w:rsid w:val="00853E70"/>
    <w:rsid w:val="00855984"/>
    <w:rsid w:val="00856214"/>
    <w:rsid w:val="00857399"/>
    <w:rsid w:val="008600A0"/>
    <w:rsid w:val="00863244"/>
    <w:rsid w:val="00867A04"/>
    <w:rsid w:val="00867DE4"/>
    <w:rsid w:val="00870CBF"/>
    <w:rsid w:val="008719AA"/>
    <w:rsid w:val="00871B04"/>
    <w:rsid w:val="00875914"/>
    <w:rsid w:val="008767FC"/>
    <w:rsid w:val="00880145"/>
    <w:rsid w:val="0088075D"/>
    <w:rsid w:val="00881445"/>
    <w:rsid w:val="00882160"/>
    <w:rsid w:val="00883E94"/>
    <w:rsid w:val="00886BE2"/>
    <w:rsid w:val="00887DF4"/>
    <w:rsid w:val="00887F54"/>
    <w:rsid w:val="008926B5"/>
    <w:rsid w:val="00893B9B"/>
    <w:rsid w:val="00895B0C"/>
    <w:rsid w:val="0089719A"/>
    <w:rsid w:val="00897B2A"/>
    <w:rsid w:val="008A03A3"/>
    <w:rsid w:val="008A2636"/>
    <w:rsid w:val="008A39DE"/>
    <w:rsid w:val="008A6E3C"/>
    <w:rsid w:val="008B2777"/>
    <w:rsid w:val="008B303E"/>
    <w:rsid w:val="008B6475"/>
    <w:rsid w:val="008C0F00"/>
    <w:rsid w:val="008C7578"/>
    <w:rsid w:val="008C7881"/>
    <w:rsid w:val="008D2259"/>
    <w:rsid w:val="008E089A"/>
    <w:rsid w:val="008E20C3"/>
    <w:rsid w:val="008E2FFF"/>
    <w:rsid w:val="008E5372"/>
    <w:rsid w:val="008F0D5C"/>
    <w:rsid w:val="008F15BC"/>
    <w:rsid w:val="008F17E0"/>
    <w:rsid w:val="008F340A"/>
    <w:rsid w:val="008F703F"/>
    <w:rsid w:val="0090141C"/>
    <w:rsid w:val="00901443"/>
    <w:rsid w:val="00901727"/>
    <w:rsid w:val="00904666"/>
    <w:rsid w:val="00906658"/>
    <w:rsid w:val="00906A4C"/>
    <w:rsid w:val="009123D4"/>
    <w:rsid w:val="0091364F"/>
    <w:rsid w:val="00915369"/>
    <w:rsid w:val="00917C95"/>
    <w:rsid w:val="00923FAE"/>
    <w:rsid w:val="00926C7A"/>
    <w:rsid w:val="00927CB8"/>
    <w:rsid w:val="00927DD6"/>
    <w:rsid w:val="0093152C"/>
    <w:rsid w:val="00931CC3"/>
    <w:rsid w:val="00932242"/>
    <w:rsid w:val="00932E11"/>
    <w:rsid w:val="00933CD0"/>
    <w:rsid w:val="00935E14"/>
    <w:rsid w:val="00940205"/>
    <w:rsid w:val="00943708"/>
    <w:rsid w:val="00944FD6"/>
    <w:rsid w:val="009509B8"/>
    <w:rsid w:val="00950B27"/>
    <w:rsid w:val="00950FA4"/>
    <w:rsid w:val="009511D1"/>
    <w:rsid w:val="009545B5"/>
    <w:rsid w:val="00956B37"/>
    <w:rsid w:val="00966FA8"/>
    <w:rsid w:val="009677BD"/>
    <w:rsid w:val="00974AC7"/>
    <w:rsid w:val="00977363"/>
    <w:rsid w:val="00980609"/>
    <w:rsid w:val="009816C2"/>
    <w:rsid w:val="00982DE2"/>
    <w:rsid w:val="00983668"/>
    <w:rsid w:val="009837EB"/>
    <w:rsid w:val="00984757"/>
    <w:rsid w:val="0098671C"/>
    <w:rsid w:val="00986DCC"/>
    <w:rsid w:val="0098707F"/>
    <w:rsid w:val="009915BE"/>
    <w:rsid w:val="0099260E"/>
    <w:rsid w:val="009928E6"/>
    <w:rsid w:val="009935AC"/>
    <w:rsid w:val="00996933"/>
    <w:rsid w:val="009A4718"/>
    <w:rsid w:val="009A5520"/>
    <w:rsid w:val="009A773A"/>
    <w:rsid w:val="009A789E"/>
    <w:rsid w:val="009B0FCB"/>
    <w:rsid w:val="009B2C9A"/>
    <w:rsid w:val="009B414F"/>
    <w:rsid w:val="009B5C58"/>
    <w:rsid w:val="009B71D0"/>
    <w:rsid w:val="009B72BC"/>
    <w:rsid w:val="009C0195"/>
    <w:rsid w:val="009C4CF3"/>
    <w:rsid w:val="009C6B6A"/>
    <w:rsid w:val="009C6C78"/>
    <w:rsid w:val="009C6D10"/>
    <w:rsid w:val="009D4FE9"/>
    <w:rsid w:val="009D597F"/>
    <w:rsid w:val="009D6F0F"/>
    <w:rsid w:val="009E0FD1"/>
    <w:rsid w:val="009E65DF"/>
    <w:rsid w:val="009F04BA"/>
    <w:rsid w:val="009F05A2"/>
    <w:rsid w:val="009F24E8"/>
    <w:rsid w:val="009F28C4"/>
    <w:rsid w:val="009F6D91"/>
    <w:rsid w:val="009F701D"/>
    <w:rsid w:val="009F76E8"/>
    <w:rsid w:val="00A00A55"/>
    <w:rsid w:val="00A03521"/>
    <w:rsid w:val="00A03BAE"/>
    <w:rsid w:val="00A03D69"/>
    <w:rsid w:val="00A10254"/>
    <w:rsid w:val="00A10E24"/>
    <w:rsid w:val="00A1296D"/>
    <w:rsid w:val="00A15F48"/>
    <w:rsid w:val="00A16990"/>
    <w:rsid w:val="00A20E81"/>
    <w:rsid w:val="00A216AB"/>
    <w:rsid w:val="00A23672"/>
    <w:rsid w:val="00A250AC"/>
    <w:rsid w:val="00A250FF"/>
    <w:rsid w:val="00A259F2"/>
    <w:rsid w:val="00A25A95"/>
    <w:rsid w:val="00A27316"/>
    <w:rsid w:val="00A33037"/>
    <w:rsid w:val="00A333A3"/>
    <w:rsid w:val="00A349EA"/>
    <w:rsid w:val="00A3636C"/>
    <w:rsid w:val="00A37573"/>
    <w:rsid w:val="00A375B5"/>
    <w:rsid w:val="00A37C8B"/>
    <w:rsid w:val="00A40762"/>
    <w:rsid w:val="00A45DB2"/>
    <w:rsid w:val="00A463A4"/>
    <w:rsid w:val="00A46A18"/>
    <w:rsid w:val="00A50B80"/>
    <w:rsid w:val="00A50E8A"/>
    <w:rsid w:val="00A5122D"/>
    <w:rsid w:val="00A51A7E"/>
    <w:rsid w:val="00A51E16"/>
    <w:rsid w:val="00A5336D"/>
    <w:rsid w:val="00A55BE8"/>
    <w:rsid w:val="00A56375"/>
    <w:rsid w:val="00A57425"/>
    <w:rsid w:val="00A6122D"/>
    <w:rsid w:val="00A61765"/>
    <w:rsid w:val="00A62719"/>
    <w:rsid w:val="00A65748"/>
    <w:rsid w:val="00A70E39"/>
    <w:rsid w:val="00A71498"/>
    <w:rsid w:val="00A71519"/>
    <w:rsid w:val="00A773CF"/>
    <w:rsid w:val="00A7766B"/>
    <w:rsid w:val="00A80787"/>
    <w:rsid w:val="00A81B2D"/>
    <w:rsid w:val="00A832EE"/>
    <w:rsid w:val="00A85FAD"/>
    <w:rsid w:val="00A87679"/>
    <w:rsid w:val="00A91420"/>
    <w:rsid w:val="00A92DC6"/>
    <w:rsid w:val="00A950B8"/>
    <w:rsid w:val="00A95D0E"/>
    <w:rsid w:val="00A96605"/>
    <w:rsid w:val="00A9694B"/>
    <w:rsid w:val="00A970C1"/>
    <w:rsid w:val="00AA3548"/>
    <w:rsid w:val="00AA4578"/>
    <w:rsid w:val="00AA54F7"/>
    <w:rsid w:val="00AA5C51"/>
    <w:rsid w:val="00AA604F"/>
    <w:rsid w:val="00AA6B27"/>
    <w:rsid w:val="00AB1492"/>
    <w:rsid w:val="00AB3DFC"/>
    <w:rsid w:val="00AB3E3C"/>
    <w:rsid w:val="00AB69CC"/>
    <w:rsid w:val="00AC142C"/>
    <w:rsid w:val="00AC3EFE"/>
    <w:rsid w:val="00AC6DC9"/>
    <w:rsid w:val="00AD0413"/>
    <w:rsid w:val="00AD1DB9"/>
    <w:rsid w:val="00AD1E65"/>
    <w:rsid w:val="00AE05BA"/>
    <w:rsid w:val="00AE39D4"/>
    <w:rsid w:val="00AE40F8"/>
    <w:rsid w:val="00AF6011"/>
    <w:rsid w:val="00AF6A49"/>
    <w:rsid w:val="00AF7DAF"/>
    <w:rsid w:val="00B007F0"/>
    <w:rsid w:val="00B00C86"/>
    <w:rsid w:val="00B01095"/>
    <w:rsid w:val="00B02BA6"/>
    <w:rsid w:val="00B02D7C"/>
    <w:rsid w:val="00B0427A"/>
    <w:rsid w:val="00B04D65"/>
    <w:rsid w:val="00B06964"/>
    <w:rsid w:val="00B072A0"/>
    <w:rsid w:val="00B0753A"/>
    <w:rsid w:val="00B10223"/>
    <w:rsid w:val="00B106C4"/>
    <w:rsid w:val="00B1313F"/>
    <w:rsid w:val="00B17E64"/>
    <w:rsid w:val="00B17F9D"/>
    <w:rsid w:val="00B20445"/>
    <w:rsid w:val="00B20D52"/>
    <w:rsid w:val="00B253A5"/>
    <w:rsid w:val="00B26D6F"/>
    <w:rsid w:val="00B2731B"/>
    <w:rsid w:val="00B27B54"/>
    <w:rsid w:val="00B316B3"/>
    <w:rsid w:val="00B333E6"/>
    <w:rsid w:val="00B34591"/>
    <w:rsid w:val="00B34C7F"/>
    <w:rsid w:val="00B35C34"/>
    <w:rsid w:val="00B37887"/>
    <w:rsid w:val="00B42037"/>
    <w:rsid w:val="00B4230F"/>
    <w:rsid w:val="00B42812"/>
    <w:rsid w:val="00B532BD"/>
    <w:rsid w:val="00B5724E"/>
    <w:rsid w:val="00B6074C"/>
    <w:rsid w:val="00B62EA0"/>
    <w:rsid w:val="00B639DF"/>
    <w:rsid w:val="00B6510D"/>
    <w:rsid w:val="00B81950"/>
    <w:rsid w:val="00B81EA4"/>
    <w:rsid w:val="00B82BFE"/>
    <w:rsid w:val="00B838A9"/>
    <w:rsid w:val="00B849E8"/>
    <w:rsid w:val="00B84A34"/>
    <w:rsid w:val="00B87026"/>
    <w:rsid w:val="00B91B88"/>
    <w:rsid w:val="00B92788"/>
    <w:rsid w:val="00B96183"/>
    <w:rsid w:val="00BA37AC"/>
    <w:rsid w:val="00BA4737"/>
    <w:rsid w:val="00BA5508"/>
    <w:rsid w:val="00BA6918"/>
    <w:rsid w:val="00BB14E1"/>
    <w:rsid w:val="00BC057D"/>
    <w:rsid w:val="00BC2A3C"/>
    <w:rsid w:val="00BC6A47"/>
    <w:rsid w:val="00BC76A7"/>
    <w:rsid w:val="00BD0E38"/>
    <w:rsid w:val="00BD0FC2"/>
    <w:rsid w:val="00BD17F2"/>
    <w:rsid w:val="00BD340A"/>
    <w:rsid w:val="00BD580B"/>
    <w:rsid w:val="00BD7318"/>
    <w:rsid w:val="00BD7916"/>
    <w:rsid w:val="00BE0915"/>
    <w:rsid w:val="00BE0CE5"/>
    <w:rsid w:val="00BE13CC"/>
    <w:rsid w:val="00BE266D"/>
    <w:rsid w:val="00BE3B6B"/>
    <w:rsid w:val="00BE6817"/>
    <w:rsid w:val="00BE6884"/>
    <w:rsid w:val="00BE7CCF"/>
    <w:rsid w:val="00BF10EE"/>
    <w:rsid w:val="00BF2B27"/>
    <w:rsid w:val="00C010F0"/>
    <w:rsid w:val="00C02E6A"/>
    <w:rsid w:val="00C04BAA"/>
    <w:rsid w:val="00C130CD"/>
    <w:rsid w:val="00C2090D"/>
    <w:rsid w:val="00C2158E"/>
    <w:rsid w:val="00C301AF"/>
    <w:rsid w:val="00C32B1F"/>
    <w:rsid w:val="00C3403C"/>
    <w:rsid w:val="00C34109"/>
    <w:rsid w:val="00C34D4F"/>
    <w:rsid w:val="00C37005"/>
    <w:rsid w:val="00C37A13"/>
    <w:rsid w:val="00C37B8D"/>
    <w:rsid w:val="00C407A9"/>
    <w:rsid w:val="00C40AB1"/>
    <w:rsid w:val="00C42A40"/>
    <w:rsid w:val="00C44891"/>
    <w:rsid w:val="00C45A5B"/>
    <w:rsid w:val="00C46F37"/>
    <w:rsid w:val="00C4761B"/>
    <w:rsid w:val="00C539D4"/>
    <w:rsid w:val="00C54B76"/>
    <w:rsid w:val="00C568D2"/>
    <w:rsid w:val="00C57CE7"/>
    <w:rsid w:val="00C57FFD"/>
    <w:rsid w:val="00C60B51"/>
    <w:rsid w:val="00C734CC"/>
    <w:rsid w:val="00C73868"/>
    <w:rsid w:val="00C75839"/>
    <w:rsid w:val="00C765C6"/>
    <w:rsid w:val="00C775E3"/>
    <w:rsid w:val="00C778F0"/>
    <w:rsid w:val="00C817FA"/>
    <w:rsid w:val="00C863BF"/>
    <w:rsid w:val="00C91CEC"/>
    <w:rsid w:val="00C93DEE"/>
    <w:rsid w:val="00C97412"/>
    <w:rsid w:val="00CA1E30"/>
    <w:rsid w:val="00CA2368"/>
    <w:rsid w:val="00CA27D3"/>
    <w:rsid w:val="00CA306C"/>
    <w:rsid w:val="00CA542C"/>
    <w:rsid w:val="00CA697C"/>
    <w:rsid w:val="00CA7252"/>
    <w:rsid w:val="00CB3822"/>
    <w:rsid w:val="00CB3CC1"/>
    <w:rsid w:val="00CB5FE8"/>
    <w:rsid w:val="00CB6314"/>
    <w:rsid w:val="00CC251B"/>
    <w:rsid w:val="00CC50EF"/>
    <w:rsid w:val="00CC6856"/>
    <w:rsid w:val="00CD47F0"/>
    <w:rsid w:val="00CE0A2F"/>
    <w:rsid w:val="00CE1583"/>
    <w:rsid w:val="00CE4B83"/>
    <w:rsid w:val="00CE4E5B"/>
    <w:rsid w:val="00CE7564"/>
    <w:rsid w:val="00CF2C6D"/>
    <w:rsid w:val="00CF4B34"/>
    <w:rsid w:val="00D01BAC"/>
    <w:rsid w:val="00D021C4"/>
    <w:rsid w:val="00D03018"/>
    <w:rsid w:val="00D0690B"/>
    <w:rsid w:val="00D07A31"/>
    <w:rsid w:val="00D11F3B"/>
    <w:rsid w:val="00D12739"/>
    <w:rsid w:val="00D13E6D"/>
    <w:rsid w:val="00D144D0"/>
    <w:rsid w:val="00D15DCB"/>
    <w:rsid w:val="00D1601D"/>
    <w:rsid w:val="00D17103"/>
    <w:rsid w:val="00D17553"/>
    <w:rsid w:val="00D17708"/>
    <w:rsid w:val="00D179FE"/>
    <w:rsid w:val="00D209AC"/>
    <w:rsid w:val="00D232BF"/>
    <w:rsid w:val="00D255DB"/>
    <w:rsid w:val="00D271FD"/>
    <w:rsid w:val="00D36E80"/>
    <w:rsid w:val="00D402A5"/>
    <w:rsid w:val="00D40F1F"/>
    <w:rsid w:val="00D4339C"/>
    <w:rsid w:val="00D444DA"/>
    <w:rsid w:val="00D44A94"/>
    <w:rsid w:val="00D4616B"/>
    <w:rsid w:val="00D46190"/>
    <w:rsid w:val="00D5089A"/>
    <w:rsid w:val="00D53D16"/>
    <w:rsid w:val="00D53F10"/>
    <w:rsid w:val="00D562A9"/>
    <w:rsid w:val="00D63A12"/>
    <w:rsid w:val="00D642F8"/>
    <w:rsid w:val="00D663A9"/>
    <w:rsid w:val="00D70D9E"/>
    <w:rsid w:val="00D719A5"/>
    <w:rsid w:val="00D81F4F"/>
    <w:rsid w:val="00D858A2"/>
    <w:rsid w:val="00D86EF4"/>
    <w:rsid w:val="00D934E1"/>
    <w:rsid w:val="00D94A51"/>
    <w:rsid w:val="00D953D7"/>
    <w:rsid w:val="00D96169"/>
    <w:rsid w:val="00DA14BF"/>
    <w:rsid w:val="00DA1D3A"/>
    <w:rsid w:val="00DA2E57"/>
    <w:rsid w:val="00DA3D3C"/>
    <w:rsid w:val="00DA5001"/>
    <w:rsid w:val="00DA54BD"/>
    <w:rsid w:val="00DA6F8B"/>
    <w:rsid w:val="00DA7E90"/>
    <w:rsid w:val="00DB44C7"/>
    <w:rsid w:val="00DB480F"/>
    <w:rsid w:val="00DB4CC6"/>
    <w:rsid w:val="00DB4E2A"/>
    <w:rsid w:val="00DB4F6A"/>
    <w:rsid w:val="00DB5A8F"/>
    <w:rsid w:val="00DB5B54"/>
    <w:rsid w:val="00DB723C"/>
    <w:rsid w:val="00DC3F48"/>
    <w:rsid w:val="00DC7272"/>
    <w:rsid w:val="00DD49A3"/>
    <w:rsid w:val="00DD5960"/>
    <w:rsid w:val="00DE050C"/>
    <w:rsid w:val="00DE3EBE"/>
    <w:rsid w:val="00DE4627"/>
    <w:rsid w:val="00DE5032"/>
    <w:rsid w:val="00DE5034"/>
    <w:rsid w:val="00DE543D"/>
    <w:rsid w:val="00DE58C8"/>
    <w:rsid w:val="00DE76C6"/>
    <w:rsid w:val="00DF0971"/>
    <w:rsid w:val="00DF2B7C"/>
    <w:rsid w:val="00E00AF6"/>
    <w:rsid w:val="00E01628"/>
    <w:rsid w:val="00E045FC"/>
    <w:rsid w:val="00E04D16"/>
    <w:rsid w:val="00E07BC3"/>
    <w:rsid w:val="00E15324"/>
    <w:rsid w:val="00E21091"/>
    <w:rsid w:val="00E21A59"/>
    <w:rsid w:val="00E21B0C"/>
    <w:rsid w:val="00E232F9"/>
    <w:rsid w:val="00E25639"/>
    <w:rsid w:val="00E31C9D"/>
    <w:rsid w:val="00E31FEA"/>
    <w:rsid w:val="00E33762"/>
    <w:rsid w:val="00E343E8"/>
    <w:rsid w:val="00E359EF"/>
    <w:rsid w:val="00E36E0E"/>
    <w:rsid w:val="00E3719A"/>
    <w:rsid w:val="00E42B44"/>
    <w:rsid w:val="00E507E4"/>
    <w:rsid w:val="00E52984"/>
    <w:rsid w:val="00E52DF3"/>
    <w:rsid w:val="00E52FD0"/>
    <w:rsid w:val="00E53CFF"/>
    <w:rsid w:val="00E54664"/>
    <w:rsid w:val="00E54CCF"/>
    <w:rsid w:val="00E642DA"/>
    <w:rsid w:val="00E7018A"/>
    <w:rsid w:val="00E73E00"/>
    <w:rsid w:val="00E76239"/>
    <w:rsid w:val="00E823E5"/>
    <w:rsid w:val="00E82606"/>
    <w:rsid w:val="00E826C0"/>
    <w:rsid w:val="00E94D99"/>
    <w:rsid w:val="00E95C27"/>
    <w:rsid w:val="00E97711"/>
    <w:rsid w:val="00E97B67"/>
    <w:rsid w:val="00EA0829"/>
    <w:rsid w:val="00EA09D0"/>
    <w:rsid w:val="00EA25D2"/>
    <w:rsid w:val="00EA2FD0"/>
    <w:rsid w:val="00EA6A14"/>
    <w:rsid w:val="00EB0FDA"/>
    <w:rsid w:val="00EB11D3"/>
    <w:rsid w:val="00EB3DA8"/>
    <w:rsid w:val="00EB5EF7"/>
    <w:rsid w:val="00EB6483"/>
    <w:rsid w:val="00EB7CC5"/>
    <w:rsid w:val="00EC0D19"/>
    <w:rsid w:val="00EC0FCB"/>
    <w:rsid w:val="00EC1205"/>
    <w:rsid w:val="00EC5389"/>
    <w:rsid w:val="00EC5AA0"/>
    <w:rsid w:val="00EC5CE2"/>
    <w:rsid w:val="00ED1C83"/>
    <w:rsid w:val="00ED1F95"/>
    <w:rsid w:val="00ED2DE5"/>
    <w:rsid w:val="00EE13B6"/>
    <w:rsid w:val="00EE3350"/>
    <w:rsid w:val="00EE42B0"/>
    <w:rsid w:val="00EE496E"/>
    <w:rsid w:val="00EE498F"/>
    <w:rsid w:val="00EE5D96"/>
    <w:rsid w:val="00EE6BB4"/>
    <w:rsid w:val="00EF2757"/>
    <w:rsid w:val="00EF575F"/>
    <w:rsid w:val="00EF5E0D"/>
    <w:rsid w:val="00F02588"/>
    <w:rsid w:val="00F1050F"/>
    <w:rsid w:val="00F11A2F"/>
    <w:rsid w:val="00F125EA"/>
    <w:rsid w:val="00F12E0A"/>
    <w:rsid w:val="00F211A8"/>
    <w:rsid w:val="00F24988"/>
    <w:rsid w:val="00F2627E"/>
    <w:rsid w:val="00F30551"/>
    <w:rsid w:val="00F3327C"/>
    <w:rsid w:val="00F347C7"/>
    <w:rsid w:val="00F352D8"/>
    <w:rsid w:val="00F35E42"/>
    <w:rsid w:val="00F40CD8"/>
    <w:rsid w:val="00F41BEE"/>
    <w:rsid w:val="00F4236B"/>
    <w:rsid w:val="00F45F3C"/>
    <w:rsid w:val="00F47030"/>
    <w:rsid w:val="00F47D21"/>
    <w:rsid w:val="00F47DFF"/>
    <w:rsid w:val="00F5197B"/>
    <w:rsid w:val="00F52377"/>
    <w:rsid w:val="00F525F2"/>
    <w:rsid w:val="00F52FA4"/>
    <w:rsid w:val="00F531A5"/>
    <w:rsid w:val="00F55198"/>
    <w:rsid w:val="00F711AE"/>
    <w:rsid w:val="00F76A32"/>
    <w:rsid w:val="00F777D0"/>
    <w:rsid w:val="00F801D5"/>
    <w:rsid w:val="00F80F77"/>
    <w:rsid w:val="00F81741"/>
    <w:rsid w:val="00F83994"/>
    <w:rsid w:val="00F839D5"/>
    <w:rsid w:val="00F8652B"/>
    <w:rsid w:val="00F87706"/>
    <w:rsid w:val="00F93811"/>
    <w:rsid w:val="00F96DDE"/>
    <w:rsid w:val="00F97F69"/>
    <w:rsid w:val="00FA03F7"/>
    <w:rsid w:val="00FA145B"/>
    <w:rsid w:val="00FA59F3"/>
    <w:rsid w:val="00FB07F4"/>
    <w:rsid w:val="00FB0AF7"/>
    <w:rsid w:val="00FB1261"/>
    <w:rsid w:val="00FB385C"/>
    <w:rsid w:val="00FB5470"/>
    <w:rsid w:val="00FB656F"/>
    <w:rsid w:val="00FC0BCD"/>
    <w:rsid w:val="00FC2FC0"/>
    <w:rsid w:val="00FC6B73"/>
    <w:rsid w:val="00FD27B4"/>
    <w:rsid w:val="00FD5E74"/>
    <w:rsid w:val="00FE3CBD"/>
    <w:rsid w:val="00FE3E07"/>
    <w:rsid w:val="00FE3E63"/>
    <w:rsid w:val="00FE6371"/>
    <w:rsid w:val="00FE6D3E"/>
    <w:rsid w:val="00FE71F8"/>
    <w:rsid w:val="00FF2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3D2"/>
    <w:pPr>
      <w:widowControl w:val="0"/>
      <w:suppressAutoHyphens/>
    </w:pPr>
    <w:rPr>
      <w:rFonts w:eastAsia="DejaVu Sans" w:cs="Lohit Devanagari"/>
      <w:kern w:val="1"/>
      <w:sz w:val="24"/>
      <w:szCs w:val="24"/>
      <w:lang w:eastAsia="zh-CN" w:bidi="hi-IN"/>
    </w:rPr>
  </w:style>
  <w:style w:type="paragraph" w:styleId="Heading2">
    <w:name w:val="heading 2"/>
    <w:basedOn w:val="Normal"/>
    <w:next w:val="BodyText"/>
    <w:qFormat/>
    <w:rsid w:val="001123D2"/>
    <w:pPr>
      <w:keepNext/>
      <w:tabs>
        <w:tab w:val="num" w:pos="0"/>
      </w:tabs>
      <w:spacing w:line="100" w:lineRule="atLeast"/>
      <w:ind w:left="576" w:hanging="576"/>
      <w:jc w:val="center"/>
      <w:outlineLvl w:val="1"/>
    </w:pPr>
    <w:rPr>
      <w:rFonts w:eastAsia="Times New Roman" w:cs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1123D2"/>
    <w:rPr>
      <w:rFonts w:ascii="Wingdings 2" w:hAnsi="Wingdings 2" w:cs="OpenSymbol"/>
    </w:rPr>
  </w:style>
  <w:style w:type="character" w:customStyle="1" w:styleId="WW8Num3z1">
    <w:name w:val="WW8Num3z1"/>
    <w:rsid w:val="001123D2"/>
    <w:rPr>
      <w:rFonts w:ascii="OpenSymbol" w:hAnsi="OpenSymbol" w:cs="OpenSymbol"/>
    </w:rPr>
  </w:style>
  <w:style w:type="character" w:customStyle="1" w:styleId="WW8Num4z0">
    <w:name w:val="WW8Num4z0"/>
    <w:rsid w:val="001123D2"/>
    <w:rPr>
      <w:rFonts w:ascii="Wingdings 2" w:hAnsi="Wingdings 2" w:cs="OpenSymbol"/>
    </w:rPr>
  </w:style>
  <w:style w:type="character" w:customStyle="1" w:styleId="WW8Num4z1">
    <w:name w:val="WW8Num4z1"/>
    <w:rsid w:val="001123D2"/>
    <w:rPr>
      <w:rFonts w:ascii="OpenSymbol" w:hAnsi="OpenSymbol" w:cs="OpenSymbol"/>
    </w:rPr>
  </w:style>
  <w:style w:type="character" w:customStyle="1" w:styleId="WW8Num5z0">
    <w:name w:val="WW8Num5z0"/>
    <w:rsid w:val="001123D2"/>
    <w:rPr>
      <w:rFonts w:ascii="Wingdings 2" w:hAnsi="Wingdings 2" w:cs="OpenSymbol"/>
    </w:rPr>
  </w:style>
  <w:style w:type="character" w:customStyle="1" w:styleId="WW8Num5z1">
    <w:name w:val="WW8Num5z1"/>
    <w:rsid w:val="001123D2"/>
    <w:rPr>
      <w:rFonts w:ascii="OpenSymbol" w:hAnsi="OpenSymbol" w:cs="OpenSymbol"/>
    </w:rPr>
  </w:style>
  <w:style w:type="character" w:customStyle="1" w:styleId="WW8Num6z0">
    <w:name w:val="WW8Num6z0"/>
    <w:rsid w:val="001123D2"/>
    <w:rPr>
      <w:rFonts w:ascii="Wingdings 2" w:hAnsi="Wingdings 2" w:cs="OpenSymbol"/>
    </w:rPr>
  </w:style>
  <w:style w:type="character" w:customStyle="1" w:styleId="WW8Num6z1">
    <w:name w:val="WW8Num6z1"/>
    <w:rsid w:val="001123D2"/>
    <w:rPr>
      <w:rFonts w:ascii="OpenSymbol" w:hAnsi="OpenSymbol" w:cs="OpenSymbol"/>
    </w:rPr>
  </w:style>
  <w:style w:type="character" w:customStyle="1" w:styleId="WW8Num7z0">
    <w:name w:val="WW8Num7z0"/>
    <w:rsid w:val="001123D2"/>
    <w:rPr>
      <w:rFonts w:ascii="Wingdings 2" w:hAnsi="Wingdings 2" w:cs="OpenSymbol"/>
    </w:rPr>
  </w:style>
  <w:style w:type="character" w:customStyle="1" w:styleId="WW8Num7z1">
    <w:name w:val="WW8Num7z1"/>
    <w:rsid w:val="001123D2"/>
    <w:rPr>
      <w:rFonts w:ascii="OpenSymbol" w:hAnsi="OpenSymbol" w:cs="OpenSymbol"/>
    </w:rPr>
  </w:style>
  <w:style w:type="character" w:customStyle="1" w:styleId="WW8Num8z0">
    <w:name w:val="WW8Num8z0"/>
    <w:rsid w:val="001123D2"/>
    <w:rPr>
      <w:rFonts w:ascii="Wingdings 2" w:hAnsi="Wingdings 2" w:cs="OpenSymbol"/>
    </w:rPr>
  </w:style>
  <w:style w:type="character" w:customStyle="1" w:styleId="WW8Num8z1">
    <w:name w:val="WW8Num8z1"/>
    <w:rsid w:val="001123D2"/>
    <w:rPr>
      <w:rFonts w:ascii="OpenSymbol" w:hAnsi="OpenSymbol" w:cs="OpenSymbol"/>
    </w:rPr>
  </w:style>
  <w:style w:type="character" w:customStyle="1" w:styleId="WW8Num9z0">
    <w:name w:val="WW8Num9z0"/>
    <w:rsid w:val="001123D2"/>
    <w:rPr>
      <w:rFonts w:ascii="Wingdings 2" w:hAnsi="Wingdings 2" w:cs="OpenSymbol"/>
    </w:rPr>
  </w:style>
  <w:style w:type="character" w:customStyle="1" w:styleId="WW8Num9z1">
    <w:name w:val="WW8Num9z1"/>
    <w:rsid w:val="001123D2"/>
    <w:rPr>
      <w:rFonts w:ascii="OpenSymbol" w:hAnsi="OpenSymbol" w:cs="OpenSymbol"/>
    </w:rPr>
  </w:style>
  <w:style w:type="character" w:customStyle="1" w:styleId="Absatz-Standardschriftart">
    <w:name w:val="Absatz-Standardschriftart"/>
    <w:rsid w:val="001123D2"/>
  </w:style>
  <w:style w:type="character" w:customStyle="1" w:styleId="WW-Absatz-Standardschriftart">
    <w:name w:val="WW-Absatz-Standardschriftart"/>
    <w:rsid w:val="001123D2"/>
  </w:style>
  <w:style w:type="character" w:styleId="Hyperlink">
    <w:name w:val="Hyperlink"/>
    <w:rsid w:val="001123D2"/>
    <w:rPr>
      <w:color w:val="0000FF"/>
      <w:u w:val="single"/>
      <w:lang w:val="en-US" w:eastAsia="en-US" w:bidi="en-US"/>
    </w:rPr>
  </w:style>
  <w:style w:type="character" w:customStyle="1" w:styleId="Bullets">
    <w:name w:val="Bullets"/>
    <w:rsid w:val="001123D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1123D2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1123D2"/>
    <w:pPr>
      <w:spacing w:after="120"/>
    </w:pPr>
  </w:style>
  <w:style w:type="paragraph" w:styleId="List">
    <w:name w:val="List"/>
    <w:basedOn w:val="BodyText"/>
    <w:rsid w:val="001123D2"/>
  </w:style>
  <w:style w:type="paragraph" w:styleId="Caption">
    <w:name w:val="caption"/>
    <w:basedOn w:val="Normal"/>
    <w:qFormat/>
    <w:rsid w:val="001123D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123D2"/>
    <w:pPr>
      <w:suppressLineNumbers/>
    </w:pPr>
  </w:style>
  <w:style w:type="paragraph" w:customStyle="1" w:styleId="TableContents">
    <w:name w:val="Table Contents"/>
    <w:basedOn w:val="Normal"/>
    <w:rsid w:val="001123D2"/>
    <w:pPr>
      <w:suppressLineNumbers/>
    </w:pPr>
  </w:style>
  <w:style w:type="paragraph" w:customStyle="1" w:styleId="TableHeading">
    <w:name w:val="Table Heading"/>
    <w:basedOn w:val="TableContents"/>
    <w:rsid w:val="001123D2"/>
    <w:pPr>
      <w:jc w:val="center"/>
    </w:pPr>
    <w:rPr>
      <w:b/>
      <w:bCs/>
    </w:rPr>
  </w:style>
  <w:style w:type="paragraph" w:customStyle="1" w:styleId="TextBody">
    <w:name w:val="Text Body"/>
    <w:basedOn w:val="Normal"/>
    <w:rsid w:val="001123D2"/>
    <w:pPr>
      <w:spacing w:after="120" w:line="100" w:lineRule="atLeast"/>
    </w:pPr>
    <w:rPr>
      <w:rFonts w:eastAsia="Times New Roman" w:cs="Times New Roman"/>
      <w:lang w:eastAsia="en-US"/>
    </w:rPr>
  </w:style>
  <w:style w:type="paragraph" w:styleId="ListParagraph">
    <w:name w:val="List Paragraph"/>
    <w:basedOn w:val="Normal"/>
    <w:qFormat/>
    <w:rsid w:val="001123D2"/>
    <w:pPr>
      <w:spacing w:line="100" w:lineRule="atLeast"/>
      <w:ind w:left="720"/>
    </w:pPr>
    <w:rPr>
      <w:rFonts w:eastAsia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EC0FC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0FCB"/>
    <w:rPr>
      <w:rFonts w:eastAsia="DejaVu Sans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EC0FC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0FCB"/>
    <w:rPr>
      <w:rFonts w:eastAsia="DejaVu Sans" w:cs="Mangal"/>
      <w:kern w:val="1"/>
      <w:sz w:val="24"/>
      <w:szCs w:val="21"/>
      <w:lang w:eastAsia="zh-CN" w:bidi="hi-IN"/>
    </w:rPr>
  </w:style>
  <w:style w:type="character" w:styleId="Emphasis">
    <w:name w:val="Emphasis"/>
    <w:basedOn w:val="DefaultParagraphFont"/>
    <w:uiPriority w:val="20"/>
    <w:qFormat/>
    <w:rsid w:val="001D517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9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9arpitha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Links>
    <vt:vector size="6" baseType="variant">
      <vt:variant>
        <vt:i4>131132</vt:i4>
      </vt:variant>
      <vt:variant>
        <vt:i4>0</vt:i4>
      </vt:variant>
      <vt:variant>
        <vt:i4>0</vt:i4>
      </vt:variant>
      <vt:variant>
        <vt:i4>5</vt:i4>
      </vt:variant>
      <vt:variant>
        <vt:lpwstr>mailto:19arpitha91@gmail.com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Hemachandran</dc:creator>
  <cp:lastModifiedBy>Satish Keshri</cp:lastModifiedBy>
  <cp:revision>936</cp:revision>
  <cp:lastPrinted>2020-03-28T23:29:00Z</cp:lastPrinted>
  <dcterms:created xsi:type="dcterms:W3CDTF">2018-06-10T08:26:00Z</dcterms:created>
  <dcterms:modified xsi:type="dcterms:W3CDTF">2021-05-14T19:40:00Z</dcterms:modified>
</cp:coreProperties>
</file>